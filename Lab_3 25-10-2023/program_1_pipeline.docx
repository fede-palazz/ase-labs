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Grigliatab3"/>
        <w:tblW w:w="15088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409"/>
        <w:gridCol w:w="36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43715" w:rsidRPr="00216541" w14:paraId="1181F01C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6913C6B" w14:textId="11984BC4" w:rsidR="008571F0" w:rsidRPr="00216541" w:rsidRDefault="006F754F" w:rsidP="002F0425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        .data</w:t>
            </w:r>
          </w:p>
        </w:tc>
        <w:tc>
          <w:tcPr>
            <w:tcW w:w="283" w:type="dxa"/>
          </w:tcPr>
          <w:p w14:paraId="2CC793AA" w14:textId="79E856CB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89C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17C53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F6BB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95771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0602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92005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23B2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591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05AC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909C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E94C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32F8D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81DAD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5A94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ABD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BDCC0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A31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8902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9EED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0C1BB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FAE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E4E4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E14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</w:tcPr>
          <w:p w14:paraId="4758EF8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</w:tcPr>
          <w:p w14:paraId="39EAB00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F615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F649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6620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FD9E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C48C3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393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8876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0BE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E96AC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B1541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3D87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311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76E1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E97D2E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8571F0" w:rsidRPr="00216541" w14:paraId="66B1CE41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40E52B01" w14:textId="3FB0A816" w:rsidR="008571F0" w:rsidRPr="006F754F" w:rsidRDefault="006F754F" w:rsidP="00BD5767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 w:rsidRPr="006F754F">
              <w:rPr>
                <w:bCs/>
                <w:sz w:val="18"/>
                <w:szCs w:val="18"/>
                <w:lang w:val="it-IT"/>
              </w:rPr>
              <w:t>V1, V2, V3, V4, V5, V6, V7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2AF8E1F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EBFD0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57A1A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E0896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036406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20F17A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DCB11B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883463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291A38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DFD4A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EEADEB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92C54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A6CB0D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C8632C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6918AB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827DF1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2677FF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BD6254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605AF3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8DED6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DA3D92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78F51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6022AA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1EB86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419485A2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79D75F6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740487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DE90A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610A52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D5E4F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DBD0D1B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AC7B9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0DD48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9E168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D325B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59B951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270CE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25CCE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632D0D3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2682102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943715" w:rsidRPr="00216541" w14:paraId="5C15BFC7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E426EA7" w14:textId="77777777" w:rsidR="008571F0" w:rsidRPr="00216541" w:rsidRDefault="008571F0" w:rsidP="00BD5767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59BCABE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BDBF3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E5D021D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26CC4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78A7E5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CDFB3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2A8282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DD8ACC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7227839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6ADA7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E4B7360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95FE9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55DDF1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13071F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91F877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CF5A2E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766DAE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5A5AD1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D5ADD05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DDBB2B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2623CDB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C58E67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F4CE2C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96562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vAlign w:val="center"/>
          </w:tcPr>
          <w:p w14:paraId="5273429F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2ACFB9BC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E153151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E11F055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3DA2C0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499909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24CDFD3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A337BDE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423C1CC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ACE9A42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00A612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F0076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591F2F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0E386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796713A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182A58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8571F0" w:rsidRPr="00216541" w14:paraId="2C940414" w14:textId="77777777" w:rsidTr="00F0742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496B1FEA" w14:textId="23BF2927" w:rsidR="008571F0" w:rsidRPr="00216541" w:rsidRDefault="006F754F" w:rsidP="00BD576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.text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DB4400E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70A301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E344AF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5CECA1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2C7A86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654529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1B37F9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13F0B8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A9D2C6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07A729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A49056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41EED0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073648C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E53789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5905319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CD08EC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01E73F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1120E5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7D631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1104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EB7FF0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9800D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650C1A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18E0CA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41890A69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4161358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4EBFF3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D26B38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C3261B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999347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B3F0D8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2B82E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49E29B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875CD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01090F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C54856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74D473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007050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5817A2" w14:textId="77777777" w:rsidR="008571F0" w:rsidRPr="00A32098" w:rsidRDefault="008571F0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668F8FFE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 w:rsidR="00943715" w:rsidRPr="00216541" w14:paraId="07EEEC9A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56D2FF5" w14:textId="4032B818" w:rsidR="008571F0" w:rsidRPr="006F754F" w:rsidRDefault="006F754F" w:rsidP="00BD5767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MAIN:</w:t>
            </w:r>
            <w:r>
              <w:rPr>
                <w:b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daddi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R2,R0,64</w:t>
            </w:r>
            <w:r w:rsidR="002021D9">
              <w:rPr>
                <w:bCs/>
                <w:sz w:val="18"/>
                <w:szCs w:val="18"/>
                <w:lang w:val="it-IT"/>
              </w:rPr>
              <w:t xml:space="preserve">              </w:t>
            </w:r>
            <w:r w:rsidR="001B5E69">
              <w:rPr>
                <w:bCs/>
                <w:sz w:val="18"/>
                <w:szCs w:val="18"/>
                <w:lang w:val="it-IT"/>
              </w:rPr>
              <w:t xml:space="preserve">  </w:t>
            </w:r>
            <w:r w:rsidR="002021D9">
              <w:rPr>
                <w:bCs/>
                <w:sz w:val="18"/>
                <w:szCs w:val="18"/>
                <w:lang w:val="it-IT"/>
              </w:rPr>
              <w:t xml:space="preserve"> 6</w:t>
            </w:r>
          </w:p>
        </w:tc>
        <w:tc>
          <w:tcPr>
            <w:tcW w:w="283" w:type="dxa"/>
            <w:vAlign w:val="center"/>
          </w:tcPr>
          <w:p w14:paraId="08D5A8CB" w14:textId="2C77DA63" w:rsidR="008571F0" w:rsidRPr="00A32098" w:rsidRDefault="00943715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B91E9C" w14:textId="0D01D525" w:rsidR="008571F0" w:rsidRPr="00A32098" w:rsidRDefault="00943715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3D7F640" w14:textId="1A5AA35E" w:rsidR="008571F0" w:rsidRPr="00A32098" w:rsidRDefault="00943715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0EDC33" w14:textId="223A0619" w:rsidR="008571F0" w:rsidRPr="00A32098" w:rsidRDefault="00943715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28228066" w14:textId="2708A25C" w:rsidR="008571F0" w:rsidRPr="00A32098" w:rsidRDefault="00943715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A483D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863F268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5744F1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7FC9E21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14B23E5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ACBBBE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AB40AA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7DC8F06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67CE25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05C29AD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AB7893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E180C1A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9512B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FCDFEF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027B6A8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E9714E9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0A0C3C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D840841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3D70C5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vAlign w:val="center"/>
          </w:tcPr>
          <w:p w14:paraId="091BF02A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0FD93063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21F120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2C241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70E9BB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C39C4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500912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78BBDF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7CC4D08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B3D86A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82304C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83D2FD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24205A8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DFDE64" w14:textId="77777777" w:rsidR="008571F0" w:rsidRPr="00A32098" w:rsidRDefault="008571F0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C636C70" w14:textId="77777777" w:rsidR="008571F0" w:rsidRPr="00A32098" w:rsidRDefault="008571F0" w:rsidP="00BD57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D43AA73" w14:textId="5103A884" w:rsidR="008571F0" w:rsidRPr="00A32098" w:rsidRDefault="00105648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5</w:t>
            </w:r>
          </w:p>
        </w:tc>
      </w:tr>
      <w:tr w:rsidR="006F754F" w:rsidRPr="00216541" w14:paraId="11525766" w14:textId="77777777" w:rsidTr="00F0742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73F775DB" w14:textId="37A5425F" w:rsidR="006F754F" w:rsidRPr="006F754F" w:rsidRDefault="006F754F" w:rsidP="00BD5767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daddi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R4,R0,1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7714F50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FC9A89" w14:textId="11495C85" w:rsidR="006F754F" w:rsidRPr="00A32098" w:rsidRDefault="00943715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C157F5" w14:textId="466F1D87" w:rsidR="006F754F" w:rsidRPr="00A32098" w:rsidRDefault="00943715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5811D7" w14:textId="1009E326" w:rsidR="006F754F" w:rsidRPr="00A32098" w:rsidRDefault="00943715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B15C03" w14:textId="665BE9EA" w:rsidR="006F754F" w:rsidRPr="00A32098" w:rsidRDefault="00943715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23E968" w14:textId="6F29B04A" w:rsidR="006F754F" w:rsidRPr="00A32098" w:rsidRDefault="00943715" w:rsidP="00BD5767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BE209B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1F5D4D2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F22F2A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0844EA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4889A5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D5411B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2F6B32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303475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359376F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B06960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C76FBA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1602F7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7CBA1D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FCB218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749081A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C8AEED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8EBA000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265FB0A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6D5C7CB5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10290FF0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55181F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8B1DFF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0ABD71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1270EB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82AB2E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EDEC50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8F826A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B8B160A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D96F73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D956552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5CCCC2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2823BE" w14:textId="77777777" w:rsidR="006F754F" w:rsidRPr="00A32098" w:rsidRDefault="006F754F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EFEDC5" w14:textId="77777777" w:rsidR="006F754F" w:rsidRPr="00A32098" w:rsidRDefault="006F754F" w:rsidP="00BD57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03814575" w14:textId="1464B4A9" w:rsidR="006F754F" w:rsidRPr="00A32098" w:rsidRDefault="00105648" w:rsidP="00BD5767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943715" w:rsidRPr="00216541" w14:paraId="4DE014ED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EEF98E2" w14:textId="1428DDEB" w:rsidR="00943715" w:rsidRPr="006F754F" w:rsidRDefault="00943715" w:rsidP="00943715">
            <w:pPr>
              <w:rPr>
                <w:bCs/>
                <w:sz w:val="18"/>
                <w:szCs w:val="18"/>
                <w:lang w:val="it-IT"/>
              </w:rPr>
            </w:pPr>
            <w:r w:rsidRPr="006F754F">
              <w:rPr>
                <w:b/>
                <w:sz w:val="18"/>
                <w:szCs w:val="18"/>
                <w:lang w:val="it-IT"/>
              </w:rPr>
              <w:t>LOOP:</w:t>
            </w: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F1,v1(R3)</w:t>
            </w:r>
            <w:r w:rsidR="002021D9">
              <w:rPr>
                <w:bCs/>
                <w:sz w:val="18"/>
                <w:szCs w:val="18"/>
                <w:lang w:val="it-IT"/>
              </w:rPr>
              <w:t xml:space="preserve">     5*32+6*32</w:t>
            </w:r>
          </w:p>
        </w:tc>
        <w:tc>
          <w:tcPr>
            <w:tcW w:w="283" w:type="dxa"/>
            <w:vAlign w:val="center"/>
          </w:tcPr>
          <w:p w14:paraId="68C8CBC0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3D60AF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FB314E9" w14:textId="0440D90A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35E186" w14:textId="46D2FBAC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121991F9" w14:textId="270DC150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01AB16" w14:textId="55BDED02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2D0D5C96" w14:textId="723A427C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4A5A80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22CF875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444C2F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2BA34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224C752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FF627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723D1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89F43FF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006BE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381D5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BCB4549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02DECD2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CE2EBF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8314A2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7BB63A4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EA6DC9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E827E61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vAlign w:val="center"/>
          </w:tcPr>
          <w:p w14:paraId="5F371838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5FA8F309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80802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C22B5F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069A14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51BE71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203D256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7A90C8C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B5358D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84CF7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1785AE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A705DAC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3C653E6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A8D4BD0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A23950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3F7D883B" w14:textId="76736FAA" w:rsidR="00943715" w:rsidRPr="00A32098" w:rsidRDefault="00105648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943715" w:rsidRPr="00216541" w14:paraId="5D32EFE9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288FAB9B" w14:textId="569C0768" w:rsidR="00943715" w:rsidRPr="006F754F" w:rsidRDefault="00943715" w:rsidP="00943715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F2,v2(R3)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AB7152E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CB43E3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C34F72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CB9A3D" w14:textId="7465CBCB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E8D71F" w14:textId="00482ACE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91AC9C" w14:textId="6B9EBE48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97A92D" w14:textId="43F6B8C2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41E848" w14:textId="6B1AC23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78F031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A36011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A944F8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C79AEF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8FAF8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4E56E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692CA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E377E9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7BECAE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338A2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48DEAD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93764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2D5D0F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57C510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02FF4FE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D6899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736A47F7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4F57B934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68DE13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1C651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15F8D5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BEC002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D918E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9DC38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62781F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A6F694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4E8A3E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1A5DB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8B071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9C82C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5202AE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493DA6C0" w14:textId="458FB668" w:rsidR="00943715" w:rsidRPr="00A32098" w:rsidRDefault="00105648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943715" w:rsidRPr="00216541" w14:paraId="2DD3573B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62AA786" w14:textId="17DEB497" w:rsidR="00943715" w:rsidRPr="006F754F" w:rsidRDefault="00943715" w:rsidP="00943715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F3,v3(R3)</w:t>
            </w:r>
          </w:p>
        </w:tc>
        <w:tc>
          <w:tcPr>
            <w:tcW w:w="283" w:type="dxa"/>
            <w:vAlign w:val="center"/>
          </w:tcPr>
          <w:p w14:paraId="2D69660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7C8DD6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85A1C6A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00E7E6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1CD30C7" w14:textId="2D97D716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D53469" w14:textId="352327A8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59486C1F" w14:textId="20B52882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A68C225" w14:textId="60DFB9D9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2FECD9F6" w14:textId="01E9A3A3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C72880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D8A62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6B999C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F0D549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32FC4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D060B50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ECC0C6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AC3510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7C6514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83E87EF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F1A33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E0FEC3F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E6F040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D9B860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2720FB6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vAlign w:val="center"/>
          </w:tcPr>
          <w:p w14:paraId="1CD1B068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33693FDA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7C35F44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2AA212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7987BB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CFA40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BD56EF3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0E2D2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E718F1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4B4C558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039B1C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62485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C7E93F7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EFF3A7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72582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DAD5644" w14:textId="3555921E" w:rsidR="00943715" w:rsidRPr="00A32098" w:rsidRDefault="00105648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943715" w:rsidRPr="00216541" w14:paraId="7AB47E4A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1FC634E6" w14:textId="2DBE3D2B" w:rsidR="00943715" w:rsidRPr="006F754F" w:rsidRDefault="00943715" w:rsidP="00943715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F4,v4(R3)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1E81374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3F0FF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53A9B5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1A242B9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8E66F00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3D3664" w14:textId="1FC10CA3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5C6E54" w14:textId="4C0E9365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3013162" w14:textId="66395CC9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D03E29" w14:textId="41A975B8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EDA89F" w14:textId="1D15E07F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6AD42C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75A71E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D1780C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F75460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6CD5EC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5779B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4E4C65B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9A745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6DFAEF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4067A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D67BA3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9521EF7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7AC238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79CC0A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1995727A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155579C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2E9241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AD86D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01B3EB9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0421DC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7CCAE2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802268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B4D59C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7395D0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474C17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3EEE0A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3ECDC1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68099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454466" w14:textId="77777777" w:rsidR="00943715" w:rsidRPr="00A32098" w:rsidRDefault="00943715" w:rsidP="0094371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595DB34D" w14:textId="2ED356AD" w:rsidR="00943715" w:rsidRPr="00A32098" w:rsidRDefault="00105648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943715" w:rsidRPr="00216541" w14:paraId="7F381C13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95DE912" w14:textId="3B4500F1" w:rsidR="00943715" w:rsidRPr="006F754F" w:rsidRDefault="00943715" w:rsidP="00943715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bnez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R5,ODD</w:t>
            </w:r>
          </w:p>
        </w:tc>
        <w:tc>
          <w:tcPr>
            <w:tcW w:w="283" w:type="dxa"/>
            <w:vAlign w:val="center"/>
          </w:tcPr>
          <w:p w14:paraId="22C3520D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A2F6F9A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D9273C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C2FCCA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C68C2F9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A0CB261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2430F9" w14:textId="091FEE61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776BFD" w14:textId="2908A35B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F76B735" w14:textId="4B6FA2AA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5F2E1D" w14:textId="14C02DF9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767901C6" w14:textId="2BB0779C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45F0DC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35D8FF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D2ADDD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664E175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2A2E1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378B2A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E29D6E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BE5044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1A093B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E1160B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177658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23D959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555FAD5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9" w:type="dxa"/>
            <w:vAlign w:val="center"/>
          </w:tcPr>
          <w:p w14:paraId="0E848C82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0E0F038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06797A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06F22B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292FDB9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C1C9419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F6A6085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059533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43998EC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0AC75F2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3358116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A5D701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335E2B5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470D12" w14:textId="77777777" w:rsidR="00943715" w:rsidRPr="00A32098" w:rsidRDefault="00943715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CD6B24" w14:textId="77777777" w:rsidR="00943715" w:rsidRPr="00A32098" w:rsidRDefault="00943715" w:rsidP="0094371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0000"/>
            <w:vAlign w:val="center"/>
          </w:tcPr>
          <w:p w14:paraId="70942ABA" w14:textId="1C6E1A93" w:rsidR="00943715" w:rsidRPr="00A32098" w:rsidRDefault="00105648" w:rsidP="00943715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  <w:r w:rsidR="004B6B9F">
              <w:rPr>
                <w:bCs/>
                <w:sz w:val="18"/>
                <w:szCs w:val="18"/>
                <w:lang w:val="it-IT"/>
              </w:rPr>
              <w:t xml:space="preserve"> </w:t>
            </w:r>
            <w:r>
              <w:rPr>
                <w:bCs/>
                <w:sz w:val="18"/>
                <w:szCs w:val="18"/>
                <w:lang w:val="it-IT"/>
              </w:rPr>
              <w:t>+</w:t>
            </w:r>
            <w:r w:rsidR="004B6B9F">
              <w:rPr>
                <w:bCs/>
                <w:sz w:val="18"/>
                <w:szCs w:val="18"/>
                <w:lang w:val="it-IT"/>
              </w:rPr>
              <w:t xml:space="preserve"> </w:t>
            </w:r>
            <w:r>
              <w:rPr>
                <w:bCs/>
                <w:sz w:val="18"/>
                <w:szCs w:val="18"/>
                <w:lang w:val="it-IT"/>
              </w:rPr>
              <w:t>1</w:t>
            </w:r>
            <w:r w:rsidR="004B6B9F">
              <w:rPr>
                <w:bCs/>
                <w:sz w:val="18"/>
                <w:szCs w:val="18"/>
                <w:lang w:val="it-IT"/>
              </w:rPr>
              <w:t xml:space="preserve">   se </w:t>
            </w:r>
            <w:proofErr w:type="spellStart"/>
            <w:r w:rsidR="004B6B9F">
              <w:rPr>
                <w:bCs/>
                <w:sz w:val="18"/>
                <w:szCs w:val="18"/>
                <w:lang w:val="it-IT"/>
              </w:rPr>
              <w:t>taken</w:t>
            </w:r>
            <w:proofErr w:type="spellEnd"/>
          </w:p>
        </w:tc>
      </w:tr>
      <w:tr w:rsidR="004B6B9F" w:rsidRPr="00216541" w14:paraId="6049F04C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269A0482" w14:textId="5C1DE6B2" w:rsidR="00105648" w:rsidRPr="00A32098" w:rsidRDefault="00105648" w:rsidP="00105648">
            <w:pPr>
              <w:rPr>
                <w:bCs/>
                <w:sz w:val="18"/>
                <w:szCs w:val="18"/>
              </w:rPr>
            </w:pPr>
            <w:r w:rsidRPr="00A32098">
              <w:rPr>
                <w:b/>
                <w:sz w:val="18"/>
                <w:szCs w:val="18"/>
              </w:rPr>
              <w:t>EVEN:</w:t>
            </w:r>
            <w:r w:rsidRPr="00A32098">
              <w:rPr>
                <w:b/>
                <w:sz w:val="18"/>
                <w:szCs w:val="18"/>
              </w:rPr>
              <w:tab/>
            </w:r>
            <w:proofErr w:type="spellStart"/>
            <w:r w:rsidRPr="00A32098">
              <w:rPr>
                <w:bCs/>
                <w:sz w:val="18"/>
                <w:szCs w:val="18"/>
              </w:rPr>
              <w:t>dsllv</w:t>
            </w:r>
            <w:proofErr w:type="spellEnd"/>
            <w:r w:rsidRPr="00A32098">
              <w:rPr>
                <w:bCs/>
                <w:sz w:val="18"/>
                <w:szCs w:val="18"/>
              </w:rPr>
              <w:t xml:space="preserve"> R4,R4,R1</w:t>
            </w:r>
            <w:r w:rsidR="002021D9">
              <w:rPr>
                <w:bCs/>
                <w:sz w:val="18"/>
                <w:szCs w:val="18"/>
              </w:rPr>
              <w:t xml:space="preserve">          16*32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ABAF96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7C0ED2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51558C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34BABBC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0816E7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6359F6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7EF521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8EC6C2" w14:textId="2CFDEF73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96BDD29" w14:textId="077184B1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10622F" w14:textId="6B167840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937B52" w14:textId="7DFC7DD9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EEAEE3" w14:textId="54F628E8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B819DA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DC47C70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E6B006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FBC020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0685B0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B43604A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D1EF4A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D5E631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ECA663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B813D6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DDB390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F3E6558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07C2A622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516C0C90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2AE294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4321AE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FE8DA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44C878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CB4BD4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28F29C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F02868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4B008A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60710C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5DD94B4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9E91D6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4D8D6B" w14:textId="77777777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371113" w14:textId="77777777" w:rsidR="00105648" w:rsidRPr="00A32098" w:rsidRDefault="00105648" w:rsidP="0010564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  <w:vAlign w:val="center"/>
          </w:tcPr>
          <w:p w14:paraId="7B96B926" w14:textId="3A0872AE" w:rsidR="00105648" w:rsidRPr="00A32098" w:rsidRDefault="00105648" w:rsidP="00105648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63BB914C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F947971" w14:textId="13D3DEDC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  <w:t>mtc1 R4,F10</w:t>
            </w:r>
          </w:p>
        </w:tc>
        <w:tc>
          <w:tcPr>
            <w:tcW w:w="283" w:type="dxa"/>
            <w:vAlign w:val="center"/>
          </w:tcPr>
          <w:p w14:paraId="4E0391C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9FB91A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310574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F1899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1398D81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F6413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D2FB888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C7416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924D9F8" w14:textId="24D27C5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CAD8DB" w14:textId="39F8CC9B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1EE3AA0" w14:textId="18CE163A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4BE9A4" w14:textId="35376039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7A4EE010" w14:textId="28734A8B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F6BB7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A820B83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A00672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C82E0D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F9955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8E30BA4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424EA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FD0E9E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CA9754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C059131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C9FE19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vAlign w:val="center"/>
          </w:tcPr>
          <w:p w14:paraId="6C9D2634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63CF916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D08ECB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A6DDDF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3E9B42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7B24C4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E2564DC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9B2BA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AE7914B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0BDD75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DFB106C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B20E0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0D1C44B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A64343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134A41C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88A200" w14:textId="2886C8F8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3060B3E7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2DC1EC66" w14:textId="68AB8B06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cvt.d.l</w:t>
            </w:r>
            <w:proofErr w:type="spellEnd"/>
            <w:r>
              <w:rPr>
                <w:bCs/>
                <w:sz w:val="18"/>
                <w:szCs w:val="18"/>
              </w:rPr>
              <w:t xml:space="preserve"> F10,F10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396CC17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20495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A9CD1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D2EDB2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9B410A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41AE17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4975D7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3A957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85DB3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36A72B" w14:textId="39862321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B7D139" w14:textId="69FE8646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E23ED0" w14:textId="64720ABD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9099DD" w14:textId="0612D04D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6B8722" w14:textId="1ACDD312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2BE0A4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55E3B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0EED1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3A9F82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A29D0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6E143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0A6E8C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3FF8B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34F75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02B32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1A9FCF7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7FE7ACA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D8408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42FCF8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389A0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7AA6C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5E34FB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235C9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A4242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0B224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2F472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C8731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DF3F261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A62F7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785D06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709572C4" w14:textId="55D8960D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13091221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8E27193" w14:textId="35580769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mul.d</w:t>
            </w:r>
            <w:proofErr w:type="spellEnd"/>
            <w:r>
              <w:rPr>
                <w:bCs/>
                <w:sz w:val="18"/>
                <w:szCs w:val="18"/>
              </w:rPr>
              <w:t xml:space="preserve"> F8,F1,F10</w:t>
            </w:r>
          </w:p>
        </w:tc>
        <w:tc>
          <w:tcPr>
            <w:tcW w:w="283" w:type="dxa"/>
            <w:vAlign w:val="center"/>
          </w:tcPr>
          <w:p w14:paraId="722BC0E8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94807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31021C7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CECA80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DF630F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8C13E3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87C665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7032AA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65469A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668AA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BE21816" w14:textId="71016742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C2E1A8" w14:textId="5DE33673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vAlign w:val="center"/>
          </w:tcPr>
          <w:p w14:paraId="1E579F75" w14:textId="70ACD422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8D128A" w14:textId="31530DF2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190CF31B" w14:textId="5A4ABE7A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0D7046A" w14:textId="007A25B1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73D1136C" w14:textId="6904A2D5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6E309ED" w14:textId="71E7B3AC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3F008DF5" w14:textId="60E4C12C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52C713" w14:textId="42D3A035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69ABD9EC" w14:textId="4BB5E852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D43184" w14:textId="5B25FB91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677C5550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E1DF6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vAlign w:val="center"/>
          </w:tcPr>
          <w:p w14:paraId="1F43D1E7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07D844D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ED5AF3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6B0ADC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3074D03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A223BE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E605E7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14BD6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0B28E14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016C8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AAE74E0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C6A7CA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D1FD83B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B7463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70CC24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F852C80" w14:textId="5912B7E0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</w:tr>
      <w:tr w:rsidR="004B6B9F" w:rsidRPr="00216541" w14:paraId="2135E2DC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5E09377B" w14:textId="0C9CEE20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cvt.l.d</w:t>
            </w:r>
            <w:proofErr w:type="spellEnd"/>
            <w:r>
              <w:rPr>
                <w:bCs/>
                <w:sz w:val="18"/>
                <w:szCs w:val="18"/>
              </w:rPr>
              <w:t xml:space="preserve"> F8,F8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2A24C11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74CEE9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6AA69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F86F45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58414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CE6B2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F0E5B8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A9B30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464F64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60713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E331A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F5A1A0" w14:textId="5B30C4A3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46408D" w14:textId="78F48EAF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2761B9" w14:textId="0D18D7FB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DCE3D4" w14:textId="0D227F4B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1D0BE5" w14:textId="7F7A222E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5DF56F" w14:textId="0B7E38EC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9D615F" w14:textId="045A731B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AD2CE8" w14:textId="1CFE7D38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1A07BBB" w14:textId="6A169FD6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B77167" w14:textId="4B27FA7E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86464C" w14:textId="57C183A6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643AF32" w14:textId="35E44E5F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A4E5F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1A17BFB4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1C2216F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D89D08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0D33C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8BE3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F580F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16281A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1443A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75084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CA9FA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5C5F3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BD1FF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7F100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97C91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09852B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6E467CFD" w14:textId="129F6EE7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0D127327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B4CC998" w14:textId="0BB8C02E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  <w:t>mfc1 R4,F8</w:t>
            </w:r>
          </w:p>
        </w:tc>
        <w:tc>
          <w:tcPr>
            <w:tcW w:w="283" w:type="dxa"/>
            <w:vAlign w:val="center"/>
          </w:tcPr>
          <w:p w14:paraId="3BDEA47C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75901D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CA851F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05C9DA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C183F3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3D37D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C94AC78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A93E4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DC6021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04B8C0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D4756E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4DEF4B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85F5E9C" w14:textId="00FED46D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BD54C0" w14:textId="096E45F9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33690791" w14:textId="667F21D2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F5419E5" w14:textId="36415041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38724653" w14:textId="02B094B9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00B9B8" w14:textId="4B463F25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1DE179F9" w14:textId="60F14249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110CC9" w14:textId="2288E52E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1F24783A" w14:textId="78CCD672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2510A0" w14:textId="654BD137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vAlign w:val="center"/>
          </w:tcPr>
          <w:p w14:paraId="09FBB5E0" w14:textId="28A62A49" w:rsidR="004B6B9F" w:rsidRPr="00A32098" w:rsidRDefault="00502B69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87D0D7F" w14:textId="09B0FD4D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409" w:type="dxa"/>
            <w:vAlign w:val="center"/>
          </w:tcPr>
          <w:p w14:paraId="107B80A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6D0447E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8469D8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169B7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656E007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DD1E1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6D774D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2AAA0A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6E19E6C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87962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4999113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25F2D1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851A51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3860F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0ECC13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5BE3560" w14:textId="10A91E43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02A82AA5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17D85964" w14:textId="555CF9AF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daddi</w:t>
            </w:r>
            <w:proofErr w:type="spellEnd"/>
            <w:r>
              <w:rPr>
                <w:bCs/>
                <w:sz w:val="18"/>
                <w:szCs w:val="18"/>
              </w:rPr>
              <w:t xml:space="preserve"> R5,R0,1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1EA09F9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8D7B9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0CAF31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4DBE19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6B2956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1DB84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32AB0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9D7C02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F349C6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461EDD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EE6B28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91C8C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7CF6B2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B4FA01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BDB78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3569D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2B1E3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34445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2F3F5B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9E804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AB946E" w14:textId="65F23116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6A372C" w14:textId="17520916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ED36C73" w14:textId="413360A4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FF44CF8" w14:textId="6B0F50A3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A39B416" w14:textId="45956DFB" w:rsidR="004B6B9F" w:rsidRPr="00A32098" w:rsidRDefault="00502B69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72BEA2B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674D71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6D59F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2117D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9BAAE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F7608A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3F701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AFF2A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DBB09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11A15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68475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D85889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D50E6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9726B7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1FB52063" w14:textId="42FAAF48" w:rsidR="004B6B9F" w:rsidRPr="00A32098" w:rsidRDefault="00502B69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1C4D0D19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878A3A8" w14:textId="3E1E6F02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  <w:t>J RES</w:t>
            </w:r>
          </w:p>
        </w:tc>
        <w:tc>
          <w:tcPr>
            <w:tcW w:w="283" w:type="dxa"/>
            <w:vAlign w:val="center"/>
          </w:tcPr>
          <w:p w14:paraId="172B21D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BE6D0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06A2D2D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54086A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6D3A80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E195A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9379065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AB534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EA68EE7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C5120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15175C8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D2027F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5A9EBF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2CD8C2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287EF25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EE32E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422FD24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561D4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BAE0669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E38A6E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681E65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B62FC4E" w14:textId="27F52561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vAlign w:val="center"/>
          </w:tcPr>
          <w:p w14:paraId="7F762096" w14:textId="02A7C313" w:rsidR="004B6B9F" w:rsidRPr="00A32098" w:rsidRDefault="00563C52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CD1C0A" w14:textId="78F3524B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409" w:type="dxa"/>
            <w:vAlign w:val="center"/>
          </w:tcPr>
          <w:p w14:paraId="64B9AE15" w14:textId="29A8EF67" w:rsidR="004B6B9F" w:rsidRPr="00A32098" w:rsidRDefault="00563C52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42583E9C" w14:textId="50F4F90A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4E66BE7D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A696C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FF23FA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81E0B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09577A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1D53C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D2500DE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9F283A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7D72245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4A8BC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DE2366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A4DDBB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7F30B92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0000"/>
            <w:vAlign w:val="center"/>
          </w:tcPr>
          <w:p w14:paraId="320F9ED5" w14:textId="1DB67314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  <w:r w:rsidR="00502B69">
              <w:rPr>
                <w:bCs/>
                <w:sz w:val="18"/>
                <w:szCs w:val="18"/>
              </w:rPr>
              <w:t xml:space="preserve"> (taken)</w:t>
            </w:r>
          </w:p>
        </w:tc>
      </w:tr>
      <w:tr w:rsidR="004B6B9F" w:rsidRPr="00216541" w14:paraId="3FC51E6A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52FC4901" w14:textId="5004DC21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 w:rsidRPr="00BD5767">
              <w:rPr>
                <w:b/>
                <w:sz w:val="18"/>
                <w:szCs w:val="18"/>
              </w:rPr>
              <w:t>ODD:</w:t>
            </w:r>
            <w:r w:rsidRPr="00BD5767">
              <w:rPr>
                <w:b/>
                <w:sz w:val="18"/>
                <w:szCs w:val="18"/>
              </w:rPr>
              <w:tab/>
            </w:r>
            <w:proofErr w:type="spellStart"/>
            <w:r w:rsidRPr="00BD5767">
              <w:rPr>
                <w:bCs/>
                <w:sz w:val="18"/>
                <w:szCs w:val="18"/>
              </w:rPr>
              <w:t>dmul</w:t>
            </w:r>
            <w:proofErr w:type="spellEnd"/>
            <w:r w:rsidRPr="00BD5767">
              <w:rPr>
                <w:bCs/>
                <w:sz w:val="18"/>
                <w:szCs w:val="18"/>
              </w:rPr>
              <w:t xml:space="preserve"> R10,R4,R1</w:t>
            </w:r>
            <w:r w:rsidR="002021D9">
              <w:rPr>
                <w:bCs/>
                <w:sz w:val="18"/>
                <w:szCs w:val="18"/>
              </w:rPr>
              <w:t xml:space="preserve">        29*32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3898BCC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C4E22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25ED1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405077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FC029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FD75EA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A1581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BC57A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7B3C1E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BE295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439071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09299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8DB7AA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CBA98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32B54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60F82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1BB85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7CD8B1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9209B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8C993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DDE88A1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2C646E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157E91" w14:textId="6102DE6E" w:rsidR="004B6B9F" w:rsidRPr="00A32098" w:rsidRDefault="00563C52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2A559C5" w14:textId="461C0E15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6C718CEA" w14:textId="499100FE" w:rsidR="004B6B9F" w:rsidRPr="00A32098" w:rsidRDefault="00563C52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5B37EF9B" w14:textId="5E050B19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BEFFE3B" w14:textId="29AAAA14" w:rsidR="004B6B9F" w:rsidRPr="00A32098" w:rsidRDefault="00BB2C24" w:rsidP="00BB2C2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0F8C6A6" w14:textId="134B79D8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2E97E09" w14:textId="518DFCE7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94EDCB" w14:textId="4F2C14EA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36C5F" w14:textId="692B3D88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115A5D" w14:textId="3AE47328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5C4AA88" w14:textId="69229CD2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4CEE9EA" w14:textId="6FE71594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F08CE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75B2E8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15918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7C5AE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B93E78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5C9E4B8C" w14:textId="40D1A5CA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</w:tr>
      <w:tr w:rsidR="004B6B9F" w:rsidRPr="00216541" w14:paraId="2D6D8FA4" w14:textId="77777777" w:rsidTr="00F0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82C9936" w14:textId="39329F5F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 w:rsidRPr="00BD576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  <w:lang w:val="it-IT"/>
              </w:rPr>
              <w:t>mtc1 R10,F10</w:t>
            </w:r>
          </w:p>
        </w:tc>
        <w:tc>
          <w:tcPr>
            <w:tcW w:w="283" w:type="dxa"/>
            <w:vAlign w:val="center"/>
          </w:tcPr>
          <w:p w14:paraId="31FE51C8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494431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6DEB69A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10055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6A9BAD1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70A01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3BA8D1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C3731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322003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A6ED176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8667E6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0BE36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620944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E647A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F57D145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042AC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5EA88C9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8E551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C635DE6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1614C5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927D011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65D17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821083D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45CF5E" w14:textId="7586F7E8" w:rsidR="004B6B9F" w:rsidRPr="00A32098" w:rsidRDefault="00563C52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409" w:type="dxa"/>
            <w:vAlign w:val="center"/>
          </w:tcPr>
          <w:p w14:paraId="6F3146BA" w14:textId="55E170A6" w:rsidR="004B6B9F" w:rsidRPr="00A32098" w:rsidRDefault="00563C52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vAlign w:val="center"/>
          </w:tcPr>
          <w:p w14:paraId="507337E5" w14:textId="4F86E9A3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6F341C70" w14:textId="61B6CB06" w:rsidR="004B6B9F" w:rsidRPr="00A32098" w:rsidRDefault="00BB2C24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33E322" w14:textId="1E01712F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0A9D5F4E" w14:textId="385FE4F4" w:rsidR="004B6B9F" w:rsidRPr="00A32098" w:rsidRDefault="00BB2C24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5DDF8B" w14:textId="51DF260D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655B7C7" w14:textId="78C3B083" w:rsidR="004B6B9F" w:rsidRPr="00A32098" w:rsidRDefault="00BB2C24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7836CB" w14:textId="06579219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0BDAD9FF" w14:textId="688C69F9" w:rsidR="004B6B9F" w:rsidRPr="00A32098" w:rsidRDefault="00BB2C24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E9D3B7" w14:textId="4E2AB02E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vAlign w:val="center"/>
          </w:tcPr>
          <w:p w14:paraId="566C09A4" w14:textId="56B5C4CD" w:rsidR="004B6B9F" w:rsidRPr="00A32098" w:rsidRDefault="00BB2C24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BAC39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CEDC6ED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F55AD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7AB0E1F" w14:textId="77777777" w:rsidR="004B6B9F" w:rsidRPr="00A32098" w:rsidRDefault="004B6B9F" w:rsidP="004B6B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849AC8E" w14:textId="4B59A80E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</w:tr>
      <w:tr w:rsidR="004B6B9F" w:rsidRPr="00216541" w14:paraId="5F8D021A" w14:textId="77777777" w:rsidTr="00F0742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5F2C4810" w14:textId="6618C68B" w:rsidR="004B6B9F" w:rsidRPr="00A32098" w:rsidRDefault="004B6B9F" w:rsidP="004B6B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cvt.d.l</w:t>
            </w:r>
            <w:proofErr w:type="spellEnd"/>
            <w:r>
              <w:rPr>
                <w:bCs/>
                <w:sz w:val="18"/>
                <w:szCs w:val="18"/>
              </w:rPr>
              <w:t xml:space="preserve"> F10,F10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0D58493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4BD16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ADE3CB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08A822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26DB78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BE7080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EE932C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90F36C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D75A6A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DB468B9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2287B5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0BCE008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EB4C0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5CF8594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443B16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9B76EF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E94A6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099EB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1B8B02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5B0971B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A1B64F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DBC3D3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F4484D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8672DD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14:paraId="0FF1474E" w14:textId="0570AB1C" w:rsidR="004B6B9F" w:rsidRPr="00A32098" w:rsidRDefault="00563C52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dxa"/>
            <w:shd w:val="clear" w:color="auto" w:fill="auto"/>
            <w:vAlign w:val="center"/>
          </w:tcPr>
          <w:p w14:paraId="36492599" w14:textId="164BE27D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342325" w14:textId="783C8C1B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34FDA2" w14:textId="45D7D893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1F31CB9" w14:textId="049C677B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6A1BC32" w14:textId="7F3A989F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5BDC5F2" w14:textId="05FDFBC9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C5FB173" w14:textId="7BB0F069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E276F22" w14:textId="4988CC97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DF237A" w14:textId="201DA409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60B4AC" w14:textId="2C2AA551" w:rsidR="004B6B9F" w:rsidRPr="00A32098" w:rsidRDefault="00BB2C24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FFEA8C" w14:textId="7B14E92B" w:rsidR="004B6B9F" w:rsidRPr="00A32098" w:rsidRDefault="00BB2C24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D5E250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57EEA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6B6377" w14:textId="77777777" w:rsidR="004B6B9F" w:rsidRPr="00A32098" w:rsidRDefault="004B6B9F" w:rsidP="004B6B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3ED3D487" w14:textId="77777777" w:rsidR="004B6B9F" w:rsidRPr="00A32098" w:rsidRDefault="004B6B9F" w:rsidP="004B6B9F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3F012FEB" w14:textId="77777777" w:rsidR="008571F0" w:rsidRPr="007C3AAA" w:rsidRDefault="008571F0" w:rsidP="008571F0">
      <w:pPr>
        <w:rPr>
          <w:lang w:val="it-IT"/>
        </w:rPr>
      </w:pP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B2C24" w:rsidRPr="00216541" w14:paraId="04AB010D" w14:textId="77777777" w:rsidTr="00C3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D65EB3A" w14:textId="61D04865" w:rsidR="00BB2C24" w:rsidRPr="00216541" w:rsidRDefault="00BB2C24" w:rsidP="00BB2C2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FDFA77" w14:textId="2226CE4D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EA4BD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2A3BA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FF1D6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D5B5D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6B03C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3E981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61CF82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62794D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D47F54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2572D6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B353DB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4E9C6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93C60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E1AFF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E8699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DE6CE1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03D0A5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685322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2FAC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97AE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E988C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1EFE63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11F966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99AB4E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D7C5E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A9025C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CC3F98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B0583A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3570C7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4559C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54147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660128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47367F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26D3D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25CBD3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09317F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CB8CB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A0D8C" w14:textId="77777777" w:rsidR="00BB2C24" w:rsidRPr="00216541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B6B0D8" w14:textId="77777777" w:rsidR="00BB2C24" w:rsidRPr="00216541" w:rsidRDefault="00BB2C24" w:rsidP="00BB2C2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B2C24" w:rsidRPr="00216541" w14:paraId="4394CCD9" w14:textId="77777777" w:rsidTr="00BB2C24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F7CAAC" w:themeFill="accent2" w:themeFillTint="66"/>
            <w:vAlign w:val="center"/>
          </w:tcPr>
          <w:p w14:paraId="2F53F424" w14:textId="68105483" w:rsidR="00BB2C24" w:rsidRPr="00BD5767" w:rsidRDefault="00BB2C24" w:rsidP="00BB2C24">
            <w:pPr>
              <w:snapToGri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cvt.d.l</w:t>
            </w:r>
            <w:proofErr w:type="spellEnd"/>
            <w:r>
              <w:rPr>
                <w:bCs/>
                <w:sz w:val="18"/>
                <w:szCs w:val="18"/>
              </w:rPr>
              <w:t xml:space="preserve"> F10,F10</w:t>
            </w:r>
          </w:p>
        </w:tc>
        <w:tc>
          <w:tcPr>
            <w:tcW w:w="283" w:type="dxa"/>
            <w:shd w:val="clear" w:color="auto" w:fill="F7CAAC" w:themeFill="accent2" w:themeFillTint="66"/>
            <w:vAlign w:val="center"/>
          </w:tcPr>
          <w:p w14:paraId="42C9C732" w14:textId="45DAA028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51EB92E5" w14:textId="5178B01F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56F2AD7" w14:textId="1E097938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4CB572B" w14:textId="6C7C18A8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7DBD707" w14:textId="47B8A2A4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7D4E92E" w14:textId="7612BBB9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E02680B" w14:textId="3763431F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D5E6223" w14:textId="370E3710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8E7A12B" w14:textId="63405BCA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91EE144" w14:textId="3E3DC8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0B49DBB" w14:textId="26A25FB1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C13F955" w14:textId="0FC8D50F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5510905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0D3E82B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C7EB448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3D6EEF7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179A7E82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CF3EF9C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53BF7DB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8A071A2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3E345554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8BA4C8E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1E17EA02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6792379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40529D24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C635328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497A00A5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8778EFC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4DB5399B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C6FC3E7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6BB5188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B33955C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4F5EB27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94AED0A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A748979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3CAD5ED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77DBF62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E240E16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383D22A8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7CAAC" w:themeFill="accent2" w:themeFillTint="66"/>
            <w:vAlign w:val="center"/>
          </w:tcPr>
          <w:p w14:paraId="1C675782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 w:rsidR="00BB2C24" w:rsidRPr="00216541" w14:paraId="7CDCFE75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E838AA2" w14:textId="558719CD" w:rsidR="00BB2C24" w:rsidRPr="00BD5767" w:rsidRDefault="00BB2C24" w:rsidP="00BB2C24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div.d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F8,F1,F10</w:t>
            </w:r>
          </w:p>
        </w:tc>
        <w:tc>
          <w:tcPr>
            <w:tcW w:w="283" w:type="dxa"/>
            <w:vAlign w:val="center"/>
          </w:tcPr>
          <w:p w14:paraId="576A2E9C" w14:textId="6FCAD186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8AF4A2" w14:textId="52D5027B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30D7BC26" w14:textId="0BBDC088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F59DAB7" w14:textId="098FD15D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15288150" w14:textId="6D5F99D9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F5A3F1" w14:textId="079E1B76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39F3222" w14:textId="57903AA2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533D88" w14:textId="53263E9A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D6C7BED" w14:textId="7D3C8D68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5DAEDC4" w14:textId="1709CB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AE05AA9" w14:textId="6DCF514B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02D2CB" w14:textId="456EABDF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135DA7F1" w14:textId="41C46D24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007523" w14:textId="279BE3D5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B9A761D" w14:textId="22802F7B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FB20B6D" w14:textId="2AAA5801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C6D4D15" w14:textId="63FEDB6E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832FB78" w14:textId="4334E639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76E5E017" w14:textId="5F70FBB0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BD2C6B7" w14:textId="0C7466C2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101E5E22" w14:textId="6896CF74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0DF75E" w14:textId="7CA19112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AD7DA1E" w14:textId="5D474A03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D78C3C" w14:textId="12EF334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492BC3BF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014A15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F83DD58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0CF7160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13D6C1C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6927CA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28645F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9F713E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C84477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5F78D7B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FB7216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549DFD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23DF79B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E50E985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11B88F5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861D960" w14:textId="68E69E41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20</w:t>
            </w:r>
          </w:p>
        </w:tc>
      </w:tr>
      <w:tr w:rsidR="00BB2C24" w:rsidRPr="00216541" w14:paraId="23673EC0" w14:textId="77777777" w:rsidTr="00BD5767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451AB7E4" w14:textId="3AF5C31C" w:rsidR="00BB2C24" w:rsidRPr="00BD5767" w:rsidRDefault="00BB2C24" w:rsidP="00BB2C2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F4,v4(R3)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D0D7EEB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CAD615" w14:textId="725205FE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583E63A" w14:textId="4FBCCE12" w:rsidR="00BB2C24" w:rsidRPr="00BD5767" w:rsidRDefault="005F5EA0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242FFC" w14:textId="193A587E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51CC8F" w14:textId="6E6185FB" w:rsidR="00BB2C24" w:rsidRPr="00BD5767" w:rsidRDefault="005F5EA0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8216703" w14:textId="2E5DCE78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79A87E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41D1C7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197744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E01397A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06EBFD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4982D9D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1ABEAB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118FC5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C556E6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A3A9B1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B1D9F9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03E3CC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46E7BE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354DAC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F19DD1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4404F11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26077B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F9DE64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7D55A99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F01893A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FA7A9E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3EE5AD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FDF570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BDB07D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288D58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C32BF4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7A1850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F03ABC0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E0B3CD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5E8B26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0D1C2E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FECF59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6583D7" w14:textId="77777777" w:rsidR="00BB2C24" w:rsidRPr="00BD5767" w:rsidRDefault="00BB2C24" w:rsidP="00BB2C2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137FA846" w14:textId="2D55DCEC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</w:p>
        </w:tc>
      </w:tr>
      <w:tr w:rsidR="00BB2C24" w:rsidRPr="00216541" w14:paraId="0CE8E988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ADF23DE" w14:textId="014AE9C2" w:rsidR="00BB2C24" w:rsidRPr="00BD5767" w:rsidRDefault="00BB2C24" w:rsidP="00BB2C24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cvt.l.d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F4,F4</w:t>
            </w:r>
          </w:p>
        </w:tc>
        <w:tc>
          <w:tcPr>
            <w:tcW w:w="283" w:type="dxa"/>
            <w:vAlign w:val="center"/>
          </w:tcPr>
          <w:p w14:paraId="6D6FC680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41F07F2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80BB09" w14:textId="5FC694CE" w:rsidR="00BB2C24" w:rsidRPr="00BD5767" w:rsidRDefault="005F5EA0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94264F" w14:textId="60477A0D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C8E569A" w14:textId="7CC3A4FC" w:rsidR="00BB2C24" w:rsidRPr="00BD5767" w:rsidRDefault="005F5EA0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9D2ABD" w14:textId="47D76B83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277D5181" w14:textId="11702710" w:rsidR="00BB2C24" w:rsidRPr="00BD5767" w:rsidRDefault="005F5EA0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AC8839" w14:textId="16975A78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2EF2BBB0" w14:textId="38E85E59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11725A1" w14:textId="0D92197C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00B7165" w14:textId="38436BFA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20A1CB7" w14:textId="2B8213EE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FC56F8" w14:textId="2BE2812B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A154AB" w14:textId="30B85D5D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F39DF2A" w14:textId="5024D97C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A332D31" w14:textId="633DAD0E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598FF5" w14:textId="0AEA8D5C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EF49E12" w14:textId="49B048ED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60D9F4" w14:textId="0FB9103A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962F13" w14:textId="3B503975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3989FAE" w14:textId="3A2F1548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329D66" w14:textId="0C051624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DCCF49A" w14:textId="2F7DE69E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AD0614F" w14:textId="06F2E668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731DCDD" w14:textId="3803DAEF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F30594" w14:textId="5B49C47D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C29E797" w14:textId="024990EF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A66A1D" w14:textId="14AB14CC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41C7B4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97372F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B2CC40A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F6995CB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0A43E46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F5DFBE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E954D78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C9DF71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8DCCA3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F07A35" w14:textId="77777777" w:rsidR="00BB2C24" w:rsidRPr="00BD5767" w:rsidRDefault="00BB2C24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8D19CB" w14:textId="77777777" w:rsidR="00BB2C24" w:rsidRPr="00BD5767" w:rsidRDefault="00BB2C24" w:rsidP="00BB2C2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5237915" w14:textId="520913C3" w:rsidR="00BB2C24" w:rsidRPr="00BD5767" w:rsidRDefault="005F5EA0" w:rsidP="00BB2C24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0</w:t>
            </w:r>
          </w:p>
        </w:tc>
      </w:tr>
      <w:tr w:rsidR="005F5EA0" w:rsidRPr="00216541" w14:paraId="391736E6" w14:textId="77777777" w:rsidTr="00BD5767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5E53C425" w14:textId="31F67020" w:rsidR="005F5EA0" w:rsidRPr="00BD5767" w:rsidRDefault="005F5EA0" w:rsidP="005F5EA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  <w:t>mfc1 R10,F4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E98B30E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31A045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2558CC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CC3FC2" w14:textId="39FD4106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B6D16A" w14:textId="26A43C9D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8CA479" w14:textId="41C12D62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8EB569" w14:textId="59EA16C9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D255EF" w14:textId="315AF3CF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379507" w14:textId="094814E2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B5D1A43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DC56BB0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9C0EF44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A7E39D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D3C4B0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2D9F27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3F87E4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4CFEE2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DB01C3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DF71A0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16F48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AAF73A5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7F47F4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C35D7F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E6AC6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70A809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EB3916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0F9D655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A076CF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5FACDAD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1B11DAC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CC0F54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74B3B3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D1ED4FB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DD762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0A8F41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26AFB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2EF58A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8E799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DC44A4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394221CB" w14:textId="41480B5D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0</w:t>
            </w:r>
          </w:p>
        </w:tc>
      </w:tr>
      <w:tr w:rsidR="005F5EA0" w:rsidRPr="00216541" w14:paraId="00626F54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AA1DA57" w14:textId="56383B64" w:rsidR="005F5EA0" w:rsidRPr="00BD5767" w:rsidRDefault="005F5EA0" w:rsidP="005F5EA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dsrav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R10,R10,R1</w:t>
            </w:r>
          </w:p>
        </w:tc>
        <w:tc>
          <w:tcPr>
            <w:tcW w:w="283" w:type="dxa"/>
            <w:vAlign w:val="center"/>
          </w:tcPr>
          <w:p w14:paraId="3E420BB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C7D8E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BD8C799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6DFC79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7B50CC" w14:textId="5E7729C8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D78DB5" w14:textId="0CC08C21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6D642C4C" w14:textId="51CC8AC1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044DC1" w14:textId="2EF3F3DE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3B27BF8D" w14:textId="5FDF58BF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EEC6746" w14:textId="165C9412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4E42ED9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A1180F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724FAB9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0B36E0A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E913F8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3E622C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492D2B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5695C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BBCADE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67B8F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2F3A2A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D728B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41B2F8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7BC0D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AA0DAE8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FACCF9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B964C5D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FC78CE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3B35BC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2D43B6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2F6D587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6A54FE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44B498C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15F52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C29000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E1B2738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BC534E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D4A782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22B0DB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8B9864F" w14:textId="03E8BB5E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0</w:t>
            </w:r>
          </w:p>
        </w:tc>
      </w:tr>
      <w:tr w:rsidR="005F5EA0" w:rsidRPr="00216541" w14:paraId="2228462D" w14:textId="77777777" w:rsidTr="00BD576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5B5588E9" w14:textId="464B4069" w:rsidR="005F5EA0" w:rsidRPr="00BD5767" w:rsidRDefault="005F5EA0" w:rsidP="005F5EA0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  <w:t>mtc1 R10,F9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B72309A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BF89F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D1DAD76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94800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015A0D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0E86AB5" w14:textId="22077635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526E42" w14:textId="59100708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5C9EEA" w14:textId="56EAB1E5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492EAD" w14:textId="04B77EEE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90A179" w14:textId="0E8D10AF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8F9E1C" w14:textId="54C5C118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1B17B62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D6FE99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2F1FC9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730E02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ED3992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C65D86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FFE9C19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B72A52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EDF7150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0B0EFD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4ABC60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299F1E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CA1FA3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2C6C9C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54F5F96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12B8D6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49BE2F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12061C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8155BC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C2E6E9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215BC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CAA0AE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8326A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6F912A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20DBB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98CA33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91E98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B7F80C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36B39357" w14:textId="1268AAB1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0</w:t>
            </w:r>
          </w:p>
        </w:tc>
      </w:tr>
      <w:tr w:rsidR="005F5EA0" w:rsidRPr="00216541" w14:paraId="0BF13F31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E18F074" w14:textId="4FF2CC78" w:rsidR="005F5EA0" w:rsidRPr="00BD5767" w:rsidRDefault="005F5EA0" w:rsidP="005F5EA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cvt.d.l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F9,F9</w:t>
            </w:r>
          </w:p>
        </w:tc>
        <w:tc>
          <w:tcPr>
            <w:tcW w:w="283" w:type="dxa"/>
            <w:vAlign w:val="center"/>
          </w:tcPr>
          <w:p w14:paraId="1DCD969E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317E444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69CFFBB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0BB308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DFE46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49A9CB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003B39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0CFEA5" w14:textId="682B9728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1291DD88" w14:textId="6B52CD25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EC58DE" w14:textId="6294E8B2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0619E171" w14:textId="05AFD001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EA66A6" w14:textId="44CB79F3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2070AEEE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F392A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4CE220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8BA73A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C9B23BD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B6ECAE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A2975F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295C7EB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2342E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EC9D80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0707A87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19508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342450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61F671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C381DAD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FD73A68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E88956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9E9951E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0A5074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3BD4096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E63C18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403A4B8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D2F06C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5E474F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E2871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64DAE4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2E2163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41C3B486" w14:textId="7A3F5E5F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0</w:t>
            </w:r>
          </w:p>
        </w:tc>
      </w:tr>
      <w:tr w:rsidR="005F5EA0" w:rsidRPr="00216541" w14:paraId="31E119CC" w14:textId="77777777" w:rsidTr="00BD576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4111EB5B" w14:textId="309AE6A5" w:rsidR="005F5EA0" w:rsidRPr="00BB2C24" w:rsidRDefault="005F5EA0" w:rsidP="005F5E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bCs/>
                <w:sz w:val="18"/>
                <w:szCs w:val="18"/>
                <w:lang w:val="it-IT"/>
              </w:rPr>
              <w:t>daddi</w:t>
            </w:r>
            <w:proofErr w:type="spellEnd"/>
            <w:r>
              <w:rPr>
                <w:bCs/>
                <w:sz w:val="18"/>
                <w:szCs w:val="18"/>
                <w:lang w:val="it-IT"/>
              </w:rPr>
              <w:t xml:space="preserve"> R5,R0,0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77ED082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11EBE3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932314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B59847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9F7F62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E6B728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0D4A3B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E584F6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2AAECD" w14:textId="4D1232F9" w:rsidR="005F5EA0" w:rsidRPr="00BB2C24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480DBB8" w14:textId="4E3A502D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79F53D" w14:textId="446B05EF" w:rsidR="005F5EA0" w:rsidRPr="00BB2C24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C2055E" w14:textId="58CF6F73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954C9AE" w14:textId="28F37AFA" w:rsidR="005F5EA0" w:rsidRPr="00BB2C24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4C9EC94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85D7D5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B6000F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2D3F0D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5D8BC60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BF8305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C122FFC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C78FDE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E70FC3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549D0F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1A0D9C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88E640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F5F127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313F16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C4DE145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C7E955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4F56D8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C364B3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2FB04C4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F28F99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7BA37D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3BFA7A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051520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0861AA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9785F5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FAE19E" w14:textId="77777777" w:rsidR="005F5EA0" w:rsidRPr="00BB2C24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58AE4D87" w14:textId="5A61EFF5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</w:p>
        </w:tc>
      </w:tr>
      <w:tr w:rsidR="005F5EA0" w:rsidRPr="00216541" w14:paraId="6716BCF6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3A77436" w14:textId="07C314C4" w:rsidR="005F5EA0" w:rsidRPr="00BB2C24" w:rsidRDefault="005F5EA0" w:rsidP="005F5EA0">
            <w:pPr>
              <w:rPr>
                <w:bCs/>
                <w:sz w:val="18"/>
                <w:szCs w:val="18"/>
              </w:rPr>
            </w:pPr>
            <w:r w:rsidRPr="00BD5767">
              <w:rPr>
                <w:b/>
                <w:sz w:val="18"/>
                <w:szCs w:val="18"/>
              </w:rPr>
              <w:t>RES:</w:t>
            </w:r>
            <w:r w:rsidRPr="00BD5767">
              <w:rPr>
                <w:b/>
                <w:sz w:val="18"/>
                <w:szCs w:val="18"/>
              </w:rPr>
              <w:tab/>
            </w:r>
            <w:proofErr w:type="spellStart"/>
            <w:r w:rsidRPr="00BD5767">
              <w:rPr>
                <w:bCs/>
                <w:sz w:val="18"/>
                <w:szCs w:val="18"/>
              </w:rPr>
              <w:t>mul.d</w:t>
            </w:r>
            <w:proofErr w:type="spellEnd"/>
            <w:r w:rsidRPr="00BD5767">
              <w:rPr>
                <w:bCs/>
                <w:sz w:val="18"/>
                <w:szCs w:val="18"/>
              </w:rPr>
              <w:t xml:space="preserve"> F5,F8,F2</w:t>
            </w:r>
            <w:r w:rsidR="001B5E69">
              <w:rPr>
                <w:bCs/>
                <w:sz w:val="18"/>
                <w:szCs w:val="18"/>
              </w:rPr>
              <w:t xml:space="preserve">          51*64</w:t>
            </w:r>
          </w:p>
        </w:tc>
        <w:tc>
          <w:tcPr>
            <w:tcW w:w="283" w:type="dxa"/>
            <w:vAlign w:val="center"/>
          </w:tcPr>
          <w:p w14:paraId="6A2211EF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16E141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0CC55E0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07555C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6625BE0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6B75B8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38FE96A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FA4B9E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733CA83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ECBC76" w14:textId="1FC18763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vAlign w:val="center"/>
          </w:tcPr>
          <w:p w14:paraId="6D06CF89" w14:textId="5E73AE24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549E5A" w14:textId="16EC785E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E4BA59A" w14:textId="08D26719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1D0D04" w14:textId="0AC9DF5C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08926E5" w14:textId="7D8A8584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A6143A" w14:textId="46310287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662EAC8" w14:textId="613ACC55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BD5E235" w14:textId="27BDCA2C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6753E64A" w14:textId="3701C60A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8B69953" w14:textId="5A172F1E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3024C2F8" w14:textId="467788A9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587851" w14:textId="72C29169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160C7533" w14:textId="2D515711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F8DAB9" w14:textId="2485ECA3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43EBEA10" w14:textId="40D3EB4D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C7F2F38" w14:textId="1CF6CAC2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46435527" w14:textId="42CD2987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026A2E5" w14:textId="53BEEA99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0543E9FC" w14:textId="5E3ABF28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9742444" w14:textId="0EC437A1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284" w:type="dxa"/>
            <w:vAlign w:val="center"/>
          </w:tcPr>
          <w:p w14:paraId="17A015A1" w14:textId="1896C3A7" w:rsidR="005F5EA0" w:rsidRPr="00BB2C24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36A7B8E" w14:textId="6ADC9EEE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5712EE05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C422457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6078CE02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84099B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57141D9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F7E0B2" w14:textId="77777777" w:rsidR="005F5EA0" w:rsidRPr="00BB2C24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473F5B7" w14:textId="77777777" w:rsidR="005F5EA0" w:rsidRPr="00BB2C24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3FA63A48" w14:textId="2CC9F252" w:rsidR="005F5EA0" w:rsidRPr="00BB2C24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</w:tr>
      <w:tr w:rsidR="005F5EA0" w:rsidRPr="00216541" w14:paraId="30707058" w14:textId="77777777" w:rsidTr="00BD576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6E5C1D47" w14:textId="28F07FC6" w:rsidR="005F5EA0" w:rsidRPr="00BD5767" w:rsidRDefault="005F5EA0" w:rsidP="005F5EA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F5,F5,F3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EDC2CEB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B4249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EC79F0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0ED829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876CFF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6D2CC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5BCCB2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C8B2F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876428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1A40F9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3B869E" w14:textId="6C145094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A84678" w14:textId="62643786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A45917" w14:textId="39B2EFF7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FA859F" w14:textId="20AC99DE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5E4FC6E" w14:textId="1897A9E6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B4CF5E" w14:textId="0D5DA4A4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8426F6" w14:textId="5C81D103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BD76EB9" w14:textId="7B3C4B16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BFBABA" w14:textId="53197384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6B2D70" w14:textId="127177C8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ABB008D" w14:textId="260CEB8E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10D30D" w14:textId="58B56D64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D6B8B" w14:textId="4332881E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1939AD3" w14:textId="049CCB3B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6A756B6" w14:textId="0E2D523B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CB65796" w14:textId="7BB852F5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A4AFCAC" w14:textId="695383AD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CC0A87" w14:textId="43EF7BA8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BCD827" w14:textId="5567C6E1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BD146E" w14:textId="09458055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6C585A5" w14:textId="4A58E125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A4E1EE" w14:textId="4EC21EFC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7C633E" w14:textId="082B7B86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F81E0F" w14:textId="072E6C38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9A60BCD" w14:textId="1AFA5E16" w:rsidR="005F5EA0" w:rsidRPr="00BD5767" w:rsidRDefault="000B24D5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21F95F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C8B3B8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EA359E8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BCFEBB" w14:textId="77777777" w:rsidR="005F5EA0" w:rsidRPr="00BD5767" w:rsidRDefault="005F5EA0" w:rsidP="005F5EA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4C8549E3" w14:textId="11F83F3F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3</w:t>
            </w:r>
          </w:p>
        </w:tc>
      </w:tr>
      <w:tr w:rsidR="005F5EA0" w:rsidRPr="00216541" w14:paraId="38BCE199" w14:textId="77777777" w:rsidTr="00BD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92A281" w14:textId="2D628D92" w:rsidR="005F5EA0" w:rsidRPr="00BD5767" w:rsidRDefault="005F5EA0" w:rsidP="005F5E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F5,F5,F4</w:t>
            </w:r>
          </w:p>
        </w:tc>
        <w:tc>
          <w:tcPr>
            <w:tcW w:w="283" w:type="dxa"/>
            <w:vAlign w:val="center"/>
          </w:tcPr>
          <w:p w14:paraId="68711417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1C9F6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61C2595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0DAA5F0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F1CB5BE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74ED6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FC5394D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C341C7D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6358EE6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FB7DCD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B9F919A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A17997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4C27BFB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1B3C20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03DE7FDB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DB9B13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8D8E951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47B91DB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39758B2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329235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F1FEA85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74E67A" w14:textId="77777777" w:rsidR="005F5EA0" w:rsidRPr="00BD5767" w:rsidRDefault="005F5EA0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DBAC152" w14:textId="7B9F11C6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9728F3" w14:textId="2079DA7C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20ADB06" w14:textId="7DBF7CC4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58172FC" w14:textId="36227479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225067C" w14:textId="62DB16CE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176B431" w14:textId="0A06B64E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11EB7A12" w14:textId="3E8C7D2B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1B6B5D8" w14:textId="2EAAA241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296AE6E1" w14:textId="631F63F7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527FD30" w14:textId="7760AE5D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6A28DDCC" w14:textId="530E2BFB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CD1C043" w14:textId="61BA224F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vAlign w:val="center"/>
          </w:tcPr>
          <w:p w14:paraId="55C9AC6C" w14:textId="3CC320A5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E87C28" w14:textId="24C81BA8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vAlign w:val="center"/>
          </w:tcPr>
          <w:p w14:paraId="55EFEAF7" w14:textId="2BD9BAF9" w:rsidR="005F5EA0" w:rsidRPr="00BD5767" w:rsidRDefault="000B24D5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15D6CD" w14:textId="5AE6AC1C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10DE64D8" w14:textId="77777777" w:rsidR="005F5EA0" w:rsidRPr="00BD5767" w:rsidRDefault="005F5EA0" w:rsidP="005F5EA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3ECF7B60" w14:textId="5E659D37" w:rsidR="005F5EA0" w:rsidRPr="00BD5767" w:rsidRDefault="000B24D5" w:rsidP="005F5EA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</w:tr>
    </w:tbl>
    <w:p w14:paraId="75FEAC77" w14:textId="4A1B1A8D" w:rsidR="00BD5767" w:rsidRDefault="00BD5767">
      <w:pPr>
        <w:suppressAutoHyphens w:val="0"/>
      </w:pPr>
    </w:p>
    <w:tbl>
      <w:tblPr>
        <w:tblStyle w:val="Grigliatab3"/>
        <w:tblW w:w="15089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404"/>
        <w:gridCol w:w="366"/>
        <w:gridCol w:w="284"/>
        <w:gridCol w:w="284"/>
        <w:gridCol w:w="285"/>
        <w:gridCol w:w="834"/>
      </w:tblGrid>
      <w:tr w:rsidR="00943715" w:rsidRPr="00216541" w14:paraId="5A988AEC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7CA8116" w14:textId="77777777" w:rsidR="00BD5767" w:rsidRPr="00216541" w:rsidRDefault="00BD5767" w:rsidP="00AE3896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EC70740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6E0F6B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526EBC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6F0D99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695E41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51BBE1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A17F87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A6413F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1FA9B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97FBBB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A0EC3B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936F39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1EA4BE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2C7FF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F333D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BD99F0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C78EA3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7E631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06E3FB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64E987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5FB59C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C70C25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9C58D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8C9175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B50A2B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541D91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FF0697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C8A34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3E9AF9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CC2820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2C30D7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A5A15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3EB764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0E300D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</w:tcPr>
          <w:p w14:paraId="38562975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14:paraId="5C8132F6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CEFD1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D906B5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</w:tcPr>
          <w:p w14:paraId="10E3292B" w14:textId="77777777" w:rsidR="00BD5767" w:rsidRPr="00216541" w:rsidRDefault="00BD5767" w:rsidP="00AE389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5AF212C" w14:textId="77777777" w:rsidR="00BD5767" w:rsidRPr="00216541" w:rsidRDefault="00BD5767" w:rsidP="00AE389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F07420" w:rsidRPr="00216541" w14:paraId="41EB2D6E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F7CAAC" w:themeFill="accent2" w:themeFillTint="66"/>
            <w:vAlign w:val="center"/>
          </w:tcPr>
          <w:p w14:paraId="291655FB" w14:textId="65820492" w:rsidR="00F07420" w:rsidRPr="00BD5767" w:rsidRDefault="00F07420" w:rsidP="00F07420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F5,F5,F4</w:t>
            </w:r>
          </w:p>
        </w:tc>
        <w:tc>
          <w:tcPr>
            <w:tcW w:w="283" w:type="dxa"/>
            <w:shd w:val="clear" w:color="auto" w:fill="F7CAAC" w:themeFill="accent2" w:themeFillTint="66"/>
            <w:vAlign w:val="center"/>
          </w:tcPr>
          <w:p w14:paraId="58ED3448" w14:textId="32F92638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EFB8D8B" w14:textId="1B3BF8A1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3371C9BD" w14:textId="66BDFA80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F553300" w14:textId="213FDB51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2924A95" w14:textId="29CD6B99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144302F" w14:textId="48A596C3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FF9773B" w14:textId="139589F0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005FEB87" w14:textId="6AD98085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ADB4C64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4A0E9AE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D5A7567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0256BB33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45851A4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5B40F0A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55DDD22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5CF95BB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5402058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825B7E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A0CA390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1EB76D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13B2AC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5E4631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15B9500E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0140EA8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3270F9EE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330F99A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8E45BA0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B9C070A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BC7013E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C87960A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893FAC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007F1DD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BD6A23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4193C1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37243094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F7CAAC" w:themeFill="accent2" w:themeFillTint="66"/>
            <w:vAlign w:val="center"/>
          </w:tcPr>
          <w:p w14:paraId="026863E7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9CD48FD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53761B5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F7CAAC" w:themeFill="accent2" w:themeFillTint="66"/>
            <w:vAlign w:val="center"/>
          </w:tcPr>
          <w:p w14:paraId="75035B60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7CAAC" w:themeFill="accent2" w:themeFillTint="66"/>
            <w:vAlign w:val="center"/>
          </w:tcPr>
          <w:p w14:paraId="1CD5675D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F07420" w:rsidRPr="00216541" w14:paraId="0CDC8E6A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63ABC36" w14:textId="52BD816E" w:rsidR="00F07420" w:rsidRPr="00BD5767" w:rsidRDefault="00F07420" w:rsidP="00F07420">
            <w:pPr>
              <w:snapToGrid w:val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s.d</w:t>
            </w:r>
            <w:proofErr w:type="spellEnd"/>
            <w:r>
              <w:rPr>
                <w:bCs/>
                <w:sz w:val="18"/>
                <w:szCs w:val="18"/>
              </w:rPr>
              <w:t xml:space="preserve"> F5,v5(R3)</w:t>
            </w:r>
          </w:p>
        </w:tc>
        <w:tc>
          <w:tcPr>
            <w:tcW w:w="283" w:type="dxa"/>
            <w:vAlign w:val="center"/>
          </w:tcPr>
          <w:p w14:paraId="465348FF" w14:textId="32DC976A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4242F57" w14:textId="53A9926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7B38C1C4" w14:textId="2B624B8A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B6E8000" w14:textId="50CB6986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9316D51" w14:textId="07690AF6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3BBD28" w14:textId="63D6272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16D45D42" w14:textId="269C1A30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0A6984" w14:textId="4DA57B7A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667EE429" w14:textId="607EE191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03F8C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C6C8646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A67EEF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46604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E85DA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B5CE185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544AB1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639FD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F7CDD3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BA005DE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50E1D4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85B13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EC59F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E43D0B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AAAC59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46BD64C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8091FA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0F9DFC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2CAA5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F904EC9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2B33CF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6F6E4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E6911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588CB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1A801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vAlign w:val="center"/>
          </w:tcPr>
          <w:p w14:paraId="66B12D7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3629840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BB9015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9359A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06E36EC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E1CAB18" w14:textId="7EA0673E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1AAB17A3" w14:textId="77777777" w:rsidTr="00595C7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0450320F" w14:textId="4B1B4887" w:rsidR="00F07420" w:rsidRPr="00BD5767" w:rsidRDefault="00F07420" w:rsidP="00F0742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F10,F9,F1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39D09BF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8BA2E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F457F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DEC053" w14:textId="6AA5A11E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84E8BA" w14:textId="6F22F5CE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E0E05D" w14:textId="2B3CCDFB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0C43DA" w14:textId="56B6F09F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93C388" w14:textId="6A42A9CF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8C1213B" w14:textId="1A795A12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24B2B1" w14:textId="3C811F49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E81D78" w14:textId="4099F695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BF7762" w14:textId="6D957B68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53CEEF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36629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721F49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27363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56ED9D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E6649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ADFCC6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C724CD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DBA36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1801C7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090FF4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B5C34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10769E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A37BB8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CE0009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E429F8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92ADAA0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C11E333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45E268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50BA98B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73F36A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4E130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103C03FA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697155E6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F94EB8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4DAD7A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 w14:paraId="4D0509D8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55578C38" w14:textId="0AE8D0C1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</w:tr>
      <w:tr w:rsidR="00F07420" w:rsidRPr="00216541" w14:paraId="3C0E4622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0B69325" w14:textId="70BA4EA3" w:rsidR="00F07420" w:rsidRPr="00BD5767" w:rsidRDefault="00F07420" w:rsidP="00F0742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div.d</w:t>
            </w:r>
            <w:proofErr w:type="spellEnd"/>
            <w:r>
              <w:rPr>
                <w:bCs/>
                <w:sz w:val="18"/>
                <w:szCs w:val="18"/>
              </w:rPr>
              <w:t xml:space="preserve"> F6,F5,F10</w:t>
            </w:r>
          </w:p>
        </w:tc>
        <w:tc>
          <w:tcPr>
            <w:tcW w:w="283" w:type="dxa"/>
            <w:vAlign w:val="center"/>
          </w:tcPr>
          <w:p w14:paraId="6737BE7E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093CF9F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190FD86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5AD3B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178419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D78DCDF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0BE5EDC" w14:textId="73FC5A80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49E913" w14:textId="3328D983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87F5EDC" w14:textId="412D378E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66F969" w14:textId="7EB90891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3E7B02AB" w14:textId="2FDB9595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0222594" w14:textId="16062F47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09084EE0" w14:textId="06506879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EC68C04" w14:textId="55C4ADD7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1F64879" w14:textId="754E00AC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0472DB0" w14:textId="4C7CB215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5B089B5" w14:textId="66C8A32C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09FDD9D" w14:textId="3A28BD21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5005A959" w14:textId="47EC7547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43EA8F5" w14:textId="555BF9E9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72E46883" w14:textId="448F46AC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8A5B8E" w14:textId="479704F5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39E73B11" w14:textId="07A607FE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D1C4E7" w14:textId="078D5EB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87BC7EE" w14:textId="557731E0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B1D298" w14:textId="58C13C55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13E908F5" w14:textId="0834808B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095CAB" w14:textId="61340B0B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7834F8C4" w14:textId="249887D4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385FBB" w14:textId="0A9F99E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4BD4B65" w14:textId="4D00E9B0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023FF4" w14:textId="3711E5E5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4A5C3A7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3B1A3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vAlign w:val="center"/>
          </w:tcPr>
          <w:p w14:paraId="29692139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412C4380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265D64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CD9A1A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141AE20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65DEB07" w14:textId="49EFADBC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20</w:t>
            </w:r>
          </w:p>
        </w:tc>
      </w:tr>
      <w:tr w:rsidR="00595C78" w:rsidRPr="00216541" w14:paraId="33C60937" w14:textId="77777777" w:rsidTr="00595C7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0AA550FC" w14:textId="3667BD20" w:rsidR="00F07420" w:rsidRPr="00BD5767" w:rsidRDefault="00F07420" w:rsidP="00F0742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s.d</w:t>
            </w:r>
            <w:proofErr w:type="spellEnd"/>
            <w:r>
              <w:rPr>
                <w:bCs/>
                <w:sz w:val="18"/>
                <w:szCs w:val="18"/>
              </w:rPr>
              <w:t xml:space="preserve"> F6,v6(R3)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32083BB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6A488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6DCB66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20DCC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C368A9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92DA1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C63F49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76A891" w14:textId="209D2C38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2D7C5F" w14:textId="48B62B59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091D1B" w14:textId="0FA9C85B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1AE716C" w14:textId="7F78086C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420331" w14:textId="1883E34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814929" w14:textId="737C2528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E0AC58" w14:textId="7CAA56C7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408EF4" w14:textId="2DD01C2F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B8D819" w14:textId="23D615B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46E610" w14:textId="670BAA67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F4C961" w14:textId="45950F9A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DE78B7" w14:textId="02846D27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C9BC39" w14:textId="2D5C1B5B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46DC4D" w14:textId="41922FA7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37E7114" w14:textId="203AEFFD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4C4F6D1" w14:textId="101579FB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3D6EA5" w14:textId="22F5471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CA64B0" w14:textId="36B4D39C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D85AF58" w14:textId="5226DF7D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A4BA09" w14:textId="385893C1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819083" w14:textId="392928AF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91AFA1" w14:textId="7B0A85AE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0B9C9E" w14:textId="5DB768AF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8406CE" w14:textId="16B2A8CF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05E985" w14:textId="5F02BF66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DC879B" w14:textId="0775A0B9" w:rsidR="00F07420" w:rsidRPr="00BD5767" w:rsidRDefault="00595C78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4B1B8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436CCCAF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3FF534F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FD7D9C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3C8A50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 w14:paraId="236F27AD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7A51EB8A" w14:textId="46A38591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F07420" w:rsidRPr="00216541" w14:paraId="017CFACA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F5C5507" w14:textId="44CF3C7B" w:rsidR="00F07420" w:rsidRPr="00BD5767" w:rsidRDefault="00F07420" w:rsidP="00F07420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F7,F2,F3</w:t>
            </w:r>
          </w:p>
        </w:tc>
        <w:tc>
          <w:tcPr>
            <w:tcW w:w="283" w:type="dxa"/>
            <w:vAlign w:val="center"/>
          </w:tcPr>
          <w:p w14:paraId="2436C36A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F37320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D94869E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FD15C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38ED2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EEA8B2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CA58A1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2B6F986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08F45C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748A5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8EBAAB6" w14:textId="0A47D389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400B4B3" w14:textId="008AE9AB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3A2113CA" w14:textId="6C32EFC1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010147" w14:textId="7924A683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1B9AD2EB" w14:textId="0E14EE72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9A37D9" w14:textId="540C52D2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05D3555" w14:textId="77D22019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D3CBE1" w14:textId="532648CE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24153F4" w14:textId="7EC3EC10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3E699E" w14:textId="3D440ADD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866B228" w14:textId="76618D3C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CD879D" w14:textId="1774258B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5D87F21" w14:textId="5DD10AF4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9200D0" w14:textId="379E1B17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0535EDA7" w14:textId="47822323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EADB17" w14:textId="668AD120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CE3B667" w14:textId="7685A98A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D97E56" w14:textId="00C60913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70D08447" w14:textId="4856CDC8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A6F8C3C" w14:textId="45214E1E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746397C2" w14:textId="29BEBFBF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C1F5FF" w14:textId="15CEDCFA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vAlign w:val="center"/>
          </w:tcPr>
          <w:p w14:paraId="4B070FAD" w14:textId="3C002D73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8F14A18" w14:textId="6DDC6B51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tcW w:w="404" w:type="dxa"/>
            <w:vAlign w:val="center"/>
          </w:tcPr>
          <w:p w14:paraId="0BB46A4A" w14:textId="3C0DFAC3" w:rsidR="00F07420" w:rsidRPr="00BD5767" w:rsidRDefault="00595C78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235E5E1E" w14:textId="7F59D9E3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764D7871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127533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0026D99B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D76CC00" w14:textId="3508CB82" w:rsidR="00F07420" w:rsidRPr="00BD5767" w:rsidRDefault="00595C78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3</w:t>
            </w:r>
          </w:p>
        </w:tc>
      </w:tr>
      <w:tr w:rsidR="00595C78" w:rsidRPr="00216541" w14:paraId="578F43C6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32ADD0B4" w14:textId="2B866060" w:rsidR="00F07420" w:rsidRPr="00BD5767" w:rsidRDefault="00F07420" w:rsidP="00F07420">
            <w:pPr>
              <w:snapToGrid w:val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12C6182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A58E9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5BBDE7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90FD3D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500173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546F05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933EF48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6F562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49DEF4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FB11FA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ED8DC5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649243" w14:textId="3F15345B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4BEA0E" w14:textId="0EDC938D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5F137E" w14:textId="1300557F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7BC515" w14:textId="2A9436A0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44774B" w14:textId="35E84462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A148B8" w14:textId="4D14E6D4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6F97D4" w14:textId="6094F200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2089D1" w14:textId="2D819DF1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53DCAF" w14:textId="594B0166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460389" w14:textId="68DF4AF1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027011" w14:textId="4E3BD821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921915" w14:textId="0FF53D42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3D943D3" w14:textId="7BDAB240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0BBF9B" w14:textId="6D589F0D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C281DD" w14:textId="13EFB0A6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FCCBFC" w14:textId="6EE9A1C3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2A4E14" w14:textId="7E3FC15A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D020C57" w14:textId="0DA7ED1A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A02C7C" w14:textId="25A6DE39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5D78ACF" w14:textId="38C982AC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F4E11F" w14:textId="62E2FB24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6D2566" w14:textId="5B97A006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408A4D" w14:textId="305F85AA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32069A6B" w14:textId="4BC3C4BE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425ECAAB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91ED1E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42806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 w14:paraId="584597FC" w14:textId="77777777" w:rsidR="00F07420" w:rsidRPr="00BD5767" w:rsidRDefault="00F07420" w:rsidP="00F0742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00E475F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F07420" w:rsidRPr="00216541" w14:paraId="568F0A0C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E27ED1B" w14:textId="48E463D4" w:rsidR="00F07420" w:rsidRPr="00BD5767" w:rsidRDefault="00F07420" w:rsidP="00F07420">
            <w:pPr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CBFF28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C74CED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ADF08EC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662411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E829451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80AFBB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E27DA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4FAB4D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F8D27B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4AF96D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3BA8D9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EC983B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CFF40D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D2835F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0695AD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8D03B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8496517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B7EE48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53D329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C9F2E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77E561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7A777D4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ACE5B1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9F4A3DE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93F837F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4A45EC0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D3CDC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889556F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79F418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A135A6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A941332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B1429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54D4D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5759C68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vAlign w:val="center"/>
          </w:tcPr>
          <w:p w14:paraId="3BFE486E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252D672C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DBDA33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4EC0D9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02493B5F" w14:textId="77777777" w:rsidR="00F07420" w:rsidRPr="00BD5767" w:rsidRDefault="00F07420" w:rsidP="00F0742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4E776CA0" w14:textId="77777777" w:rsidR="00F07420" w:rsidRPr="00BD5767" w:rsidRDefault="00F07420" w:rsidP="00F07420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595C78" w:rsidRPr="00216541" w14:paraId="740812E7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F7CAAC" w:themeFill="accent2" w:themeFillTint="66"/>
            <w:vAlign w:val="center"/>
          </w:tcPr>
          <w:p w14:paraId="4881499F" w14:textId="033F43EF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add.d</w:t>
            </w:r>
            <w:proofErr w:type="spellEnd"/>
            <w:r>
              <w:rPr>
                <w:bCs/>
                <w:sz w:val="18"/>
                <w:szCs w:val="18"/>
              </w:rPr>
              <w:t xml:space="preserve"> F7,F2,F3</w:t>
            </w:r>
          </w:p>
        </w:tc>
        <w:tc>
          <w:tcPr>
            <w:tcW w:w="283" w:type="dxa"/>
            <w:shd w:val="clear" w:color="auto" w:fill="F7CAAC" w:themeFill="accent2" w:themeFillTint="66"/>
            <w:vAlign w:val="center"/>
          </w:tcPr>
          <w:p w14:paraId="22F23BBE" w14:textId="07B0AE6C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41EABFD7" w14:textId="20201A5C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5CE7072" w14:textId="0AA00CF3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BBCC159" w14:textId="391D6B5E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3523771" w14:textId="38ACCB9E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425C82A" w14:textId="580C376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87CAC22" w14:textId="67B63D70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1E442A9" w14:textId="555FD56B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1CDE0A9D" w14:textId="588B3AA5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0D49EBE0" w14:textId="70559E6F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67EAA4BF" w14:textId="1FAC0801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FBF3251" w14:textId="25BBD59F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4FA1BBA" w14:textId="31FF04A3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A06814B" w14:textId="1F61ACD2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69AE21B" w14:textId="012FB255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7EE0E0B3" w14:textId="1DD929A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14192A64" w14:textId="2F1F4C5A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47BFF71" w14:textId="5EC0DA85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440365F8" w14:textId="278BFCE4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516BC5B7" w14:textId="40718D72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E8CE987" w14:textId="5F4C275A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EE7B708" w14:textId="078E98D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4A65A9B0" w14:textId="048A2E3A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392BA17A" w14:textId="441C0A70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9DE854F" w14:textId="02C93A5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48AD062F" w14:textId="7CCFD24D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30D314CA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2CD1497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73FB7FDD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12653F3E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5137EE09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69B3B82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2EAD2EDA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44EB23E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0BCC61E8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F7CAAC" w:themeFill="accent2" w:themeFillTint="66"/>
            <w:vAlign w:val="center"/>
          </w:tcPr>
          <w:p w14:paraId="3AD4BBB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7CAAC" w:themeFill="accent2" w:themeFillTint="66"/>
            <w:vAlign w:val="center"/>
          </w:tcPr>
          <w:p w14:paraId="0E329C20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7CAAC" w:themeFill="accent2" w:themeFillTint="66"/>
            <w:vAlign w:val="center"/>
          </w:tcPr>
          <w:p w14:paraId="469C2B07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F7CAAC" w:themeFill="accent2" w:themeFillTint="66"/>
            <w:vAlign w:val="center"/>
          </w:tcPr>
          <w:p w14:paraId="702B763E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7CAAC" w:themeFill="accent2" w:themeFillTint="66"/>
            <w:vAlign w:val="center"/>
          </w:tcPr>
          <w:p w14:paraId="4E642C6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595C78" w:rsidRPr="00216541" w14:paraId="27718E3D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4CA1D8D" w14:textId="7C84CF2B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mul.d</w:t>
            </w:r>
            <w:proofErr w:type="spellEnd"/>
            <w:r>
              <w:rPr>
                <w:bCs/>
                <w:sz w:val="18"/>
                <w:szCs w:val="18"/>
              </w:rPr>
              <w:t xml:space="preserve"> F7,F7,F6</w:t>
            </w:r>
          </w:p>
        </w:tc>
        <w:tc>
          <w:tcPr>
            <w:tcW w:w="283" w:type="dxa"/>
            <w:vAlign w:val="center"/>
          </w:tcPr>
          <w:p w14:paraId="08DCB152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8B5D73" w14:textId="39FC9EAC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1E8CC345" w14:textId="2B6010F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92BF447" w14:textId="1F779D7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64702D6" w14:textId="4AE08784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44AAAE" w14:textId="22BBB00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3E548E02" w14:textId="155C53DC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CD8B06D" w14:textId="1209E090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FF52D4D" w14:textId="1FF8AC49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BD7A56F" w14:textId="21F63A4C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AF27195" w14:textId="7E273DE9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FC4E73" w14:textId="427F1EB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75A6C24" w14:textId="21CA0AC1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F37D2A" w14:textId="5F0B516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1215972B" w14:textId="503E943D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54F71B" w14:textId="0BC9CE5E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1398A047" w14:textId="57FE9655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49729F" w14:textId="5CDA1ED5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9BF2BC1" w14:textId="36DDB70F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5FE7DD5" w14:textId="72C4809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F2E0B60" w14:textId="7785AE90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4774828" w14:textId="5E86D3CE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6F17D7AF" w14:textId="75786BA9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0BA3469" w14:textId="27C72CD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02795FEA" w14:textId="1F0F935D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561373B" w14:textId="3395222A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vAlign w:val="center"/>
          </w:tcPr>
          <w:p w14:paraId="7D907947" w14:textId="7B4C74C1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899C1E" w14:textId="3F28059A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vAlign w:val="center"/>
          </w:tcPr>
          <w:p w14:paraId="7C36E710" w14:textId="7D6BB796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4B4B8B" w14:textId="286F031C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vAlign w:val="center"/>
          </w:tcPr>
          <w:p w14:paraId="209E01B8" w14:textId="45D70856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8B4AABC" w14:textId="6567A9CD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vAlign w:val="center"/>
          </w:tcPr>
          <w:p w14:paraId="7606E5A8" w14:textId="54EA002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A54570" w14:textId="3014BA7A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404" w:type="dxa"/>
            <w:vAlign w:val="center"/>
          </w:tcPr>
          <w:p w14:paraId="3C658047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1CF6EC2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CF4B1F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81B6C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694D09C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4B7D7801" w14:textId="264299C9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8</w:t>
            </w:r>
          </w:p>
        </w:tc>
      </w:tr>
      <w:tr w:rsidR="00595C78" w:rsidRPr="00216541" w14:paraId="2FC98D50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4A6A85C3" w14:textId="77D349DD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s.d</w:t>
            </w:r>
            <w:proofErr w:type="spellEnd"/>
            <w:r>
              <w:rPr>
                <w:bCs/>
                <w:sz w:val="18"/>
                <w:szCs w:val="18"/>
              </w:rPr>
              <w:t xml:space="preserve"> F7,v7(R3)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39A6E3E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8429A7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3E9927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862A7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17BAAC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612F1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58D163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658DBE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5FB9682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C99C9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8942DF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D71BB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74EDF86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7E1D964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5DB6A2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342E8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E8F9E8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C81A7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AC1143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1EFC8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C98714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4FD62B" w14:textId="6412881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5D80988" w14:textId="35FBAC8E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F2A569" w14:textId="13178108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6C0826A" w14:textId="07BDC14A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57EB1B" w14:textId="15ACDBE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E35967" w14:textId="237CB9E2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E9A226" w14:textId="02F3D6D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FE94ED" w14:textId="5F85B15F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A40B28" w14:textId="26F27D5B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F4CED2C" w14:textId="3FBFCF7F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33A38C" w14:textId="3C8800E5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91627B8" w14:textId="48972F2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1FEB368" w14:textId="6AF8BC7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63357665" w14:textId="6362FE24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150BE3D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2FD50C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0CD41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 w14:paraId="19319967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1ED6C17D" w14:textId="4DEA0152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11C39C2D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23EF2AD" w14:textId="0479E12B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</w:rPr>
              <w:t>UPD:</w:t>
            </w:r>
            <w:r>
              <w:rPr>
                <w:b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daddi</w:t>
            </w:r>
            <w:proofErr w:type="spellEnd"/>
            <w:r>
              <w:rPr>
                <w:bCs/>
                <w:sz w:val="18"/>
                <w:szCs w:val="18"/>
              </w:rPr>
              <w:t xml:space="preserve"> R1,R1,1</w:t>
            </w:r>
            <w:r w:rsidR="002021D9">
              <w:rPr>
                <w:bCs/>
                <w:sz w:val="18"/>
                <w:szCs w:val="18"/>
              </w:rPr>
              <w:t xml:space="preserve">             4*64</w:t>
            </w:r>
          </w:p>
        </w:tc>
        <w:tc>
          <w:tcPr>
            <w:tcW w:w="283" w:type="dxa"/>
            <w:vAlign w:val="center"/>
          </w:tcPr>
          <w:p w14:paraId="23F0D507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2942E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F7D408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8E216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BA3646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50696F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E9BE3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33E7C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4E966E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EDC01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EF3329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8A689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DB2147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198720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5AD966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52DEA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E342973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226DB8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7C066BE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32504F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3FA38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71D1D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18C879D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3B6FB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38DB73" w14:textId="67BC8DE8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47B82C" w14:textId="479CED8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48715151" w14:textId="6A510B43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496864" w14:textId="422A048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136A79C" w14:textId="60FC53D5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C8D8FF" w14:textId="4B28F356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C3999DC" w14:textId="7D0C05BA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D063FE" w14:textId="5144A87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D98BD4C" w14:textId="51FF5BF5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A2E506" w14:textId="4C779C79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404" w:type="dxa"/>
            <w:vAlign w:val="center"/>
          </w:tcPr>
          <w:p w14:paraId="4F38FDE8" w14:textId="23BA98F6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5871883E" w14:textId="488AE863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16849FFF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FABB9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45FACA3F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412DB69E" w14:textId="25418FEA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7D6672FD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184B167C" w14:textId="5840F0A5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daddi</w:t>
            </w:r>
            <w:proofErr w:type="spellEnd"/>
            <w:r>
              <w:rPr>
                <w:bCs/>
                <w:sz w:val="18"/>
                <w:szCs w:val="18"/>
              </w:rPr>
              <w:t xml:space="preserve"> R3,R3,8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3AA4600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4C354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A3F4DA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0F51AC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611E884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11D2B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CD8A3F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3D95F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ADE63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9649CA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3DA64A6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53EDB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AD2CB1C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C6DE4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F49C285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B8772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BF0EEB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AC36B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BC19AC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31936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EFF469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8049E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9EC5CD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1748D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52A4F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8E91E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8061C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32CEE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37563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F2887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1692D7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B01327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F93CEC" w14:textId="140201B3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A2E6CE" w14:textId="2C07DA70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477D21BC" w14:textId="4453CD2F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26840C47" w14:textId="5DF35D63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2D7D79C" w14:textId="5C528C95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77510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 w14:paraId="056BDC06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15E4964B" w14:textId="5F3AD7C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702A7DBF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E565981" w14:textId="4E5CC893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</w:r>
            <w:proofErr w:type="spellStart"/>
            <w:r>
              <w:rPr>
                <w:bCs/>
                <w:sz w:val="18"/>
                <w:szCs w:val="18"/>
              </w:rPr>
              <w:t>bne</w:t>
            </w:r>
            <w:proofErr w:type="spellEnd"/>
            <w:r>
              <w:rPr>
                <w:bCs/>
                <w:sz w:val="18"/>
                <w:szCs w:val="18"/>
              </w:rPr>
              <w:t xml:space="preserve"> R1,R2,LOOP</w:t>
            </w:r>
          </w:p>
        </w:tc>
        <w:tc>
          <w:tcPr>
            <w:tcW w:w="283" w:type="dxa"/>
            <w:vAlign w:val="center"/>
          </w:tcPr>
          <w:p w14:paraId="31B4A4F9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29A8A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B3780A8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4F883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529A85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2C86FF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43B99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344867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ECA49C6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7CE6C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FAF3751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FE9E70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50F820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C4B8B6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930264B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39DB5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1A09F7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12E35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A92AAB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1D6D1B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37388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680B35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6BF235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37B5B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422A5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5FC3D7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3E906C5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B56A3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B79D3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17F2E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FCEFF68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29110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7FD226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ADDF04" w14:textId="65E8265D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404" w:type="dxa"/>
            <w:vAlign w:val="center"/>
          </w:tcPr>
          <w:p w14:paraId="04515374" w14:textId="1614AFC1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3EFB490E" w14:textId="32A73D28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492E759A" w14:textId="54E1EA4B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6274C8" w14:textId="79E61303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tcW w:w="285" w:type="dxa"/>
            <w:vAlign w:val="center"/>
          </w:tcPr>
          <w:p w14:paraId="5A26DC58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92D050"/>
            <w:vAlign w:val="center"/>
          </w:tcPr>
          <w:p w14:paraId="1FE004F2" w14:textId="74FE926B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430637D7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  <w:vAlign w:val="center"/>
          </w:tcPr>
          <w:p w14:paraId="2926ED51" w14:textId="5887990D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6B09AD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5F161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DFBEA3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A128DE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A98238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F599AC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155AF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4E81F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DD3706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94D967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651C29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F61F45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D1A73C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D79D3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B70240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3DE1EB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4D985D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DB1CF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F35997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C0ED9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679DBD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21B140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DB5AFC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3E37A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E923A3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D08D94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83D04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6D9439F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042E31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36CB1FE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F52CDA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C656ED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F01909E" w14:textId="77777777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160B6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3ABFB6E6" w14:textId="0A745D25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shd w:val="clear" w:color="auto" w:fill="auto"/>
            <w:vAlign w:val="center"/>
          </w:tcPr>
          <w:p w14:paraId="67D8589D" w14:textId="2D25FC14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1CC6EAD" w14:textId="2544687A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ABED56A" w14:textId="4C68E8A9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-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160E1302" w14:textId="6FB27B26" w:rsidR="00595C78" w:rsidRPr="00BD5767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92D050"/>
            <w:vAlign w:val="center"/>
          </w:tcPr>
          <w:p w14:paraId="34FC02DA" w14:textId="2D2B6641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1</w:t>
            </w:r>
          </w:p>
        </w:tc>
      </w:tr>
      <w:tr w:rsidR="00595C78" w:rsidRPr="00216541" w14:paraId="5179586C" w14:textId="77777777" w:rsidTr="0059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D62E629" w14:textId="77777777" w:rsidR="00595C78" w:rsidRPr="00BD5767" w:rsidRDefault="00595C78" w:rsidP="00595C78">
            <w:pPr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62498B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503C55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CB6E6D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C3659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1DC36D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EDEF774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C7E23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3E90AF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841333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575E56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ACAF0DF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875681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10E753E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2B4B852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0FF1B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0B9B23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F761B7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6C92F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74F7770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EA5A569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C75695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15156C4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7A5F5D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A95B8A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1296E36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75E67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F17E6DB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00483C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CDFF61F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F1D250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1E12BE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AC1C808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723BFE9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18621C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404" w:type="dxa"/>
            <w:vAlign w:val="center"/>
          </w:tcPr>
          <w:p w14:paraId="31CB1B8C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57ECA98B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D31119D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E7D7EE3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5" w:type="dxa"/>
            <w:vAlign w:val="center"/>
          </w:tcPr>
          <w:p w14:paraId="3F79B5EA" w14:textId="77777777" w:rsidR="00595C78" w:rsidRPr="00BD5767" w:rsidRDefault="00595C78" w:rsidP="00595C7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3B44979E" w14:textId="77777777" w:rsidR="00595C78" w:rsidRPr="00BD5767" w:rsidRDefault="00595C78" w:rsidP="00595C78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</w:tr>
      <w:tr w:rsidR="00595C78" w:rsidRPr="00216541" w14:paraId="34C5D83C" w14:textId="77777777" w:rsidTr="00595C7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74200C6" w14:textId="78B29A44" w:rsidR="00595C78" w:rsidRPr="00216541" w:rsidRDefault="00595C78" w:rsidP="001B5E69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  <w:r w:rsidR="001B5E69">
              <w:rPr>
                <w:b/>
                <w:sz w:val="18"/>
                <w:szCs w:val="18"/>
                <w:lang w:val="it-IT"/>
              </w:rPr>
              <w:tab/>
            </w:r>
            <w:r w:rsidR="001B5E69">
              <w:rPr>
                <w:b/>
                <w:sz w:val="18"/>
                <w:szCs w:val="18"/>
                <w:lang w:val="it-IT"/>
              </w:rPr>
              <w:tab/>
            </w:r>
            <w:r w:rsidR="001B5E69">
              <w:rPr>
                <w:b/>
                <w:sz w:val="18"/>
                <w:szCs w:val="18"/>
                <w:lang w:val="it-IT"/>
              </w:rPr>
              <w:tab/>
              <w:t xml:space="preserve">     5318</w:t>
            </w:r>
          </w:p>
        </w:tc>
        <w:tc>
          <w:tcPr>
            <w:tcW w:w="11278" w:type="dxa"/>
            <w:gridSpan w:val="39"/>
            <w:shd w:val="clear" w:color="auto" w:fill="auto"/>
            <w:vAlign w:val="center"/>
          </w:tcPr>
          <w:p w14:paraId="7A248817" w14:textId="77777777" w:rsidR="00595C78" w:rsidRPr="00216541" w:rsidRDefault="00595C78" w:rsidP="00595C7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  <w:vAlign w:val="center"/>
          </w:tcPr>
          <w:p w14:paraId="6685C43A" w14:textId="0E151F70" w:rsidR="00595C78" w:rsidRPr="00216541" w:rsidRDefault="001B5E69" w:rsidP="00595C7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5318</w:t>
            </w:r>
          </w:p>
        </w:tc>
      </w:tr>
    </w:tbl>
    <w:p w14:paraId="6494B18C" w14:textId="063AA8D4" w:rsidR="00C70C7E" w:rsidRPr="008571F0" w:rsidRDefault="00C70C7E" w:rsidP="008571F0"/>
    <w:sectPr w:rsidR="00C70C7E" w:rsidRPr="008571F0" w:rsidSect="00CB12BF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7F00" w14:textId="77777777" w:rsidR="003A31D4" w:rsidRDefault="003A31D4" w:rsidP="00B7466F">
      <w:r>
        <w:separator/>
      </w:r>
    </w:p>
  </w:endnote>
  <w:endnote w:type="continuationSeparator" w:id="0">
    <w:p w14:paraId="088005A2" w14:textId="77777777" w:rsidR="003A31D4" w:rsidRDefault="003A31D4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A106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7DA5D76" w14:textId="77777777" w:rsidR="00216541" w:rsidRDefault="00216541" w:rsidP="004F52ED">
    <w:pPr>
      <w:pStyle w:val="Pidipagina"/>
      <w:ind w:right="360"/>
    </w:pPr>
  </w:p>
  <w:p w14:paraId="3F40627E" w14:textId="77777777" w:rsidR="0099552E" w:rsidRDefault="009955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FC7E" w14:textId="0A005720" w:rsidR="00216541" w:rsidRDefault="00216541" w:rsidP="004F52ED">
    <w:pPr>
      <w:pStyle w:val="Pidipagina"/>
      <w:framePr w:wrap="around" w:vAnchor="text" w:hAnchor="margin" w:xAlign="right" w:y="1"/>
    </w:pPr>
  </w:p>
  <w:p w14:paraId="0939698F" w14:textId="77777777" w:rsidR="0099552E" w:rsidRDefault="009955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E8E7" w14:textId="77777777" w:rsidR="003A31D4" w:rsidRDefault="003A31D4" w:rsidP="00B7466F">
      <w:r>
        <w:separator/>
      </w:r>
    </w:p>
  </w:footnote>
  <w:footnote w:type="continuationSeparator" w:id="0">
    <w:p w14:paraId="1CA222D4" w14:textId="77777777" w:rsidR="003A31D4" w:rsidRDefault="003A31D4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821F" w14:textId="77777777" w:rsidR="006F754F" w:rsidRPr="008571F0" w:rsidRDefault="006F754F" w:rsidP="006F754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lang w:val="it-IT"/>
      </w:rPr>
      <w:t>Pipeline program_1</w:t>
    </w:r>
  </w:p>
  <w:p w14:paraId="05643657" w14:textId="77777777" w:rsidR="00216541" w:rsidRPr="008571F0" w:rsidRDefault="00216541">
    <w:pPr>
      <w:pStyle w:val="Intestazione"/>
      <w:rPr>
        <w:lang w:val="it-IT"/>
      </w:rPr>
    </w:pPr>
  </w:p>
  <w:p w14:paraId="70855204" w14:textId="77777777" w:rsidR="0099552E" w:rsidRPr="008571F0" w:rsidRDefault="0099552E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02.85pt;height:204.5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5484278">
    <w:abstractNumId w:val="1"/>
  </w:num>
  <w:num w:numId="2" w16cid:durableId="1219510563">
    <w:abstractNumId w:val="2"/>
  </w:num>
  <w:num w:numId="3" w16cid:durableId="1910723718">
    <w:abstractNumId w:val="3"/>
  </w:num>
  <w:num w:numId="4" w16cid:durableId="1458913120">
    <w:abstractNumId w:val="11"/>
  </w:num>
  <w:num w:numId="5" w16cid:durableId="582298802">
    <w:abstractNumId w:val="4"/>
  </w:num>
  <w:num w:numId="6" w16cid:durableId="26876467">
    <w:abstractNumId w:val="14"/>
  </w:num>
  <w:num w:numId="7" w16cid:durableId="1863131304">
    <w:abstractNumId w:val="5"/>
  </w:num>
  <w:num w:numId="8" w16cid:durableId="1287467415">
    <w:abstractNumId w:val="12"/>
  </w:num>
  <w:num w:numId="9" w16cid:durableId="1281451462">
    <w:abstractNumId w:val="7"/>
  </w:num>
  <w:num w:numId="10" w16cid:durableId="1437795998">
    <w:abstractNumId w:val="10"/>
  </w:num>
  <w:num w:numId="11" w16cid:durableId="1568615433">
    <w:abstractNumId w:val="9"/>
  </w:num>
  <w:num w:numId="12" w16cid:durableId="2439605">
    <w:abstractNumId w:val="18"/>
  </w:num>
  <w:num w:numId="13" w16cid:durableId="431975262">
    <w:abstractNumId w:val="8"/>
  </w:num>
  <w:num w:numId="14" w16cid:durableId="1817795012">
    <w:abstractNumId w:val="0"/>
  </w:num>
  <w:num w:numId="15" w16cid:durableId="268008977">
    <w:abstractNumId w:val="1"/>
  </w:num>
  <w:num w:numId="16" w16cid:durableId="1878934169">
    <w:abstractNumId w:val="6"/>
  </w:num>
  <w:num w:numId="17" w16cid:durableId="908343302">
    <w:abstractNumId w:val="17"/>
  </w:num>
  <w:num w:numId="18" w16cid:durableId="786587648">
    <w:abstractNumId w:val="13"/>
  </w:num>
  <w:num w:numId="19" w16cid:durableId="1162358914">
    <w:abstractNumId w:val="16"/>
  </w:num>
  <w:num w:numId="20" w16cid:durableId="1201817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B24D5"/>
    <w:rsid w:val="000D7A12"/>
    <w:rsid w:val="00105648"/>
    <w:rsid w:val="001259DA"/>
    <w:rsid w:val="00132E84"/>
    <w:rsid w:val="00136919"/>
    <w:rsid w:val="00156D65"/>
    <w:rsid w:val="001B5E69"/>
    <w:rsid w:val="001D4746"/>
    <w:rsid w:val="002021D9"/>
    <w:rsid w:val="00207552"/>
    <w:rsid w:val="002134B1"/>
    <w:rsid w:val="002148B6"/>
    <w:rsid w:val="00216541"/>
    <w:rsid w:val="002228B7"/>
    <w:rsid w:val="00244DA7"/>
    <w:rsid w:val="0025282E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3A31D4"/>
    <w:rsid w:val="00404EE7"/>
    <w:rsid w:val="00425F0C"/>
    <w:rsid w:val="00432840"/>
    <w:rsid w:val="0044445A"/>
    <w:rsid w:val="00476C9D"/>
    <w:rsid w:val="00480521"/>
    <w:rsid w:val="004A1BB0"/>
    <w:rsid w:val="004B5217"/>
    <w:rsid w:val="004B6B9F"/>
    <w:rsid w:val="004B7BA5"/>
    <w:rsid w:val="004D6000"/>
    <w:rsid w:val="004F2F74"/>
    <w:rsid w:val="004F52ED"/>
    <w:rsid w:val="00502B69"/>
    <w:rsid w:val="005313C9"/>
    <w:rsid w:val="005342EF"/>
    <w:rsid w:val="00550E9A"/>
    <w:rsid w:val="00551D2E"/>
    <w:rsid w:val="00563C52"/>
    <w:rsid w:val="005805F2"/>
    <w:rsid w:val="00595C78"/>
    <w:rsid w:val="005A41C2"/>
    <w:rsid w:val="005B27BB"/>
    <w:rsid w:val="005D5B2C"/>
    <w:rsid w:val="005E3BB9"/>
    <w:rsid w:val="005F2DB0"/>
    <w:rsid w:val="005F5EA0"/>
    <w:rsid w:val="00601C7C"/>
    <w:rsid w:val="006602F5"/>
    <w:rsid w:val="006800DE"/>
    <w:rsid w:val="006A61FC"/>
    <w:rsid w:val="006C5007"/>
    <w:rsid w:val="006C6324"/>
    <w:rsid w:val="006D105B"/>
    <w:rsid w:val="006D50AE"/>
    <w:rsid w:val="006F341A"/>
    <w:rsid w:val="006F754F"/>
    <w:rsid w:val="007117EC"/>
    <w:rsid w:val="00733987"/>
    <w:rsid w:val="00735BB9"/>
    <w:rsid w:val="0074300A"/>
    <w:rsid w:val="00755612"/>
    <w:rsid w:val="00757D80"/>
    <w:rsid w:val="00763574"/>
    <w:rsid w:val="00775DAD"/>
    <w:rsid w:val="007C3AAA"/>
    <w:rsid w:val="007C4B6E"/>
    <w:rsid w:val="007E5F25"/>
    <w:rsid w:val="008571F0"/>
    <w:rsid w:val="0086343E"/>
    <w:rsid w:val="00885DCA"/>
    <w:rsid w:val="00902E80"/>
    <w:rsid w:val="009141B4"/>
    <w:rsid w:val="00922B44"/>
    <w:rsid w:val="00943715"/>
    <w:rsid w:val="00955733"/>
    <w:rsid w:val="0099552E"/>
    <w:rsid w:val="00995A30"/>
    <w:rsid w:val="009B7D03"/>
    <w:rsid w:val="009D59ED"/>
    <w:rsid w:val="00A32098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2C24"/>
    <w:rsid w:val="00BB6527"/>
    <w:rsid w:val="00BC7740"/>
    <w:rsid w:val="00BD37CC"/>
    <w:rsid w:val="00BD5767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E62E3D"/>
    <w:rsid w:val="00ED6E6F"/>
    <w:rsid w:val="00F07420"/>
    <w:rsid w:val="00F220C7"/>
    <w:rsid w:val="00F24AF1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69A7BC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fede</cp:lastModifiedBy>
  <cp:revision>7</cp:revision>
  <cp:lastPrinted>2020-10-20T05:16:00Z</cp:lastPrinted>
  <dcterms:created xsi:type="dcterms:W3CDTF">2020-10-22T15:33:00Z</dcterms:created>
  <dcterms:modified xsi:type="dcterms:W3CDTF">2023-11-07T20:10:00Z</dcterms:modified>
</cp:coreProperties>
</file>