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96F065" w14:textId="5B2E3DA1" w:rsidR="008571F0" w:rsidRDefault="008571F0" w:rsidP="008571F0">
      <w:pPr>
        <w:rPr>
          <w:lang w:val="it-IT"/>
        </w:rPr>
      </w:pP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8571F0" w:rsidRPr="00216541" w14:paraId="1181F01C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6913C6B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CC793A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789C7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17C53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F6BBF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95771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06024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92005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23B2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591C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05AC2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A909C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E94CC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32F8D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81DAD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5A94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2ABDB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BDCC0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A317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58902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9EED8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0C1BB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FAE4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E4E4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AE149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58EF8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EAB00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6F615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F6494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66209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FD9ED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C48C3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4393C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8876C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0BEE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E96AC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B1541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F3D87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C311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876E1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E97D2E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</w:r>
            <w:proofErr w:type="spellStart"/>
            <w:r w:rsidRPr="00216541">
              <w:rPr>
                <w:b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8571F0" w:rsidRPr="00216541" w14:paraId="66B1CE41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0E52B01" w14:textId="77777777" w:rsidR="008571F0" w:rsidRPr="00216541" w:rsidRDefault="008571F0" w:rsidP="002F0425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AF8E1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BFD0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57A1A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E0896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03640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20F17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CB11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83463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291A3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FD4A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EADE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92C54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A6CB0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C8632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18AB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827DF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2677F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D6254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605AF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8DED6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DA3D9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78F51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6022A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EB86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9485A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D75F6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74048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DE90A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610A5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D5E4F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BD0D1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AC7B9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0DD48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9E168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D325B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59B95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270CE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CCE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32D0D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82102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5C15BFC7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E426EA7" w14:textId="77777777" w:rsidR="008571F0" w:rsidRPr="00216541" w:rsidRDefault="008571F0" w:rsidP="002F0425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59BCAB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BDBF3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D021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6CC4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78A7E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CDFB3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A828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D8AC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2783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ADA7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4B736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95FE9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55DDF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3071F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1F87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F5A2E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766DA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5A5AD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5ADD0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DDBB2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623CD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C58E6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F4CE2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96562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3429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FB9B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15315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11F05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3DA2C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99909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4CDFD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337BD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3C1C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CE9A4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00A61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F0076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591F2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0E386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96713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182A58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2C940414" w14:textId="77777777" w:rsidTr="002F042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96B1FEA" w14:textId="77777777" w:rsidR="008571F0" w:rsidRPr="00216541" w:rsidRDefault="008571F0" w:rsidP="002F0425">
            <w:pPr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DB4400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0A301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E344A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ECA1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2C7A8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65452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1B37F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3F0B8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A9D2C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07A72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0A4905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41EED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73648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E5378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590531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D08EC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801E73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1120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827D63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1104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FEB7FF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9800D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650C1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8E0CA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890A6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61358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94EBFF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26B38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C3261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99934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B3F0D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2B82E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549E29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75CD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01090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5485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74D47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07050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85817A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68F8FF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8571F0" w:rsidRPr="00216541" w14:paraId="07EEEC9A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56D2FF5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D5A8C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91E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D7F64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0EDC3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2806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A483D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63F26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5744F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FC9E2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4B23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ACBBB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AB40A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DC8F0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7CE2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5C29A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B7893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180C1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9512B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FCDFE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27B6A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9714E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A0C3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4084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3D70C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1BF02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D9306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1F12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2C241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70E9B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C39C4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50091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8BBD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CC4D0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B3D86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82304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83D2F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4205A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DFDE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636C7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D43AA7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11525766" w14:textId="77777777" w:rsidTr="002F042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3F775DB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7714F5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FC9A8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C157F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5811D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B15C0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3E96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BE209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F5D4D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F22F2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0844E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4889A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D5411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2F6B3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30347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59376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B069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C76FB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1602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7CBA1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FCB21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49081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C8AEE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EBA00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65FB0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5C7CB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290FF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55181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B1DF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0ABD7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1270E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82AB2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DEC5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8F826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8B160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D96F7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5655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5CCCC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2823B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FEDC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381457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4DE014ED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EEF98E2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8C8CBC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3D60A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B314E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5E18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1991F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01AB1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0D5C9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A5A80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2CF87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444C2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BA34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24C75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F627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723D1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9F43F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006B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81D5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CB454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2DECD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E2EB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8314A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BB63A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A6DC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827E6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37183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8F30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80802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C22B5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069A1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51BE7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03D25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A90C8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5358D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84CF7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785A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705D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C653E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8D4BD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A2395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F7D883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5D32EFE9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88FAB9B" w14:textId="77777777" w:rsidR="008571F0" w:rsidRPr="00216541" w:rsidRDefault="008571F0" w:rsidP="002F0425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AB7152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B43E3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C34F7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CB9A3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8D71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91AC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97A92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41E84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78F03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3601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A944F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C79AE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8FAF8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4E56E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92CA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E377E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7BECA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338A2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48DEA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93764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2D5D0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57C51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2FF4F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D6899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A47F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57B93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8DE1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1C651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5F8D5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EC00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D918E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9DC38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62781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A6F69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4E8A3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1A5DB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8B071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9C82C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5202A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93DA6C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2DD3573B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62AA786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D69660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7C8DD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5A1C6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00E7E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CD30C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D5346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86C1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68C22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ECD9F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72880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8A62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6B99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F0D54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2FC4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060B5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ECC0C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AC351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7C651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3E87E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F1A33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0FEC3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6F04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9B860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720FB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D1B06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693FD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C35F4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2AA21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987BB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CFA40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D56EF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0E2D2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E718F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B4C55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039B1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2485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E93F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FF3A7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2582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AD564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7AB47E4A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FC634E6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1E8137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3F0FF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53A9B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A242B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E66F0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3D36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5C6E5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01316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D03E2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EDA89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6AD42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5A71E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D1780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754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6CD5E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5779B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E4C65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9A745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DFAE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4067A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D67BA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521E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7AC23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79CC0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95727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5579C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2E924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AD86D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B3EB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21DC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7CCAE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80226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4D59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395D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474C1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EEE0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3ECDC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8099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45446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95DB34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7F381C13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95DE912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2C3520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2F6F9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D9273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C2FCC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68C2F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0CB26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2430F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76BF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76B73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5F2E1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7901C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45F0D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35D8F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D2ADD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64E17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2A2E1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378B2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E29D6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E504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1A093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1160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17765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23D95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55FAD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48C8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0F038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6797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6F22B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92FDB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1C941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6A608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05953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3998E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AC75F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35811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A5D70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35E2B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470D1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CD6B2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0942AB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6049F04C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69A0482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ABAF9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7C0ED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51558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4BABB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0816E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6359F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7EF52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8EC6C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6BDD2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10622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37B5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EAEE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B819D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47C7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E6B00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FBC02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0685B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3604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D1EF4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5E63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CA66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B813D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DDB39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3E655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C2A62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6C0C9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2AE29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4321A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6FE8D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44C87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CB4BD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8F2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F0286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4B008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60710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D94B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9E91D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4D8D6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37111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B96B92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63BB914C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F947971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E0391C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FB91A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10574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1899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398D8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F6413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FB88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7416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24D9F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CAD8D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E3AA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BE9A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4EE01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F6BB7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820B8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0672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82E0D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F9955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E30BA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424E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D0E9E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9754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05913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9FE19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9D263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CF91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08ECB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6DDDF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E9B42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B24C4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2564D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9B2BA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E7914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BDD75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FB106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B20E0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D1C44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64343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34A41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B88A20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3060B3E7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DC1EC66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396CC1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20495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A9CD1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2EDB2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9B410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1AE17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4975D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3A957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85DB3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6A72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B7D13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E23ED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9099D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6B872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2BE0A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55E3B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0EED1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A9F82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A29D0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E143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0A6E8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3FF8B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34F75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02B32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FCF7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7AC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D8408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2FCF8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389A0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AA6C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5E34F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235C9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A4242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B224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2F472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C8731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3F26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A62F7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785D0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09572C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13091221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8E27193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22BC0E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807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1021C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CA80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F630F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C13E3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7C665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7032A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5469A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668AA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E2181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C2E1A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79F7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D128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0CF31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D7046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D1136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E309E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008DF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52C71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ABD9E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D4318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C555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E1DF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43D1E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D844D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D5AF3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B0ADC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074D0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223BE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05E7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14BD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B28E1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016C8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AE74E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6A7C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FD83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7463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0CC24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F852C8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2135E2DC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E09377B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2A24C1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4CEE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6AA69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86F45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58414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CE6B2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F0E5B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A9B30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464F6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60713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E331A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F5A1A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46408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2761B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DCE3D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D0B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5DF56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D615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AD2CE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A07BB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B7716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86464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43AF3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A4E5F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17BFB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2216F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D89D0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0D33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8BE3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580F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6281A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1443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75084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A9F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5C5F3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BD1FF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7F100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97C91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09852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E467CF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0D127327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B4CC998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BDEA47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5901D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A851F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5C9DA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83F3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3D37D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94AC7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A93E4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C6021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4B8C0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756E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EF4B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5F5E9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D54C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69079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5419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72465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00B9B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E179F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10CC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4783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2510A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FBB5E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D0D7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7B80A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0447E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469D8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169B7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56E00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D1E1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774D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AAA0A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E19E6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87962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99911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5F2D1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1A51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3860F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ECC13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5BE35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02A82AA5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7D85964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1EA09F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8D7B9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CAF31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DBE19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6B295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1DB84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32AB0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D7C02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349C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61EDD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EE6B2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1C8C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CF6B2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FA01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BDB78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569D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2B1E3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34445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2F3F5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E804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AB946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6A372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D36C7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F44CF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39B41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EA2B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74D71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D59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2117D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9BAAE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F7608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3F701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AFF2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DBB09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1A15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8475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85889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D50E6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9726B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B5206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1C4D0D19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878A3A8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2B21D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E6D0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06A2D2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4086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6D3A80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E195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937906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AB534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EA68EE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C5120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15175C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2027F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5A9EBF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CD8C2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87EF2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EE32E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422FD2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561D4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BAE066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38A6E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E681E6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62FC4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F76209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CD1C0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4B9AE1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583E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E66BE7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A696C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FF23FA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81E0B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09577A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1D53C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D2500D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9F283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7D7224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4A8BC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DE2366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4DDBB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30B9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0F9ED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8571F0" w:rsidRPr="00216541" w14:paraId="3FC51E6A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FC4901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3898BC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4E22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25ED1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05077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FC029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FD75E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A1581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BC57A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7B3C1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BE295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3907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09299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8DB7A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CBA98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32B54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60F82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BB85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7CD8B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209B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8C993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DE88A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2C646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157E9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A559C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18CE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37EF9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EFFE3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8C6A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E97E0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94ED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736C5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115A5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C4AA8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CEE9E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F08CE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5B2E8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5918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C5AE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B93E7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C9E4B8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2D6D8FA4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82C9936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FE51C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94431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DEB69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10055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A9BAD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0A01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BA8D1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C3731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22003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6ED17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667E6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0BE36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20944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47A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57D14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042AC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EA88C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8E551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635DE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1614C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27D01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65D17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21083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45CF5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6B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7337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41C7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33E32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D5F4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5DDF8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55B7C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7836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DAD9F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E9D3B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C09A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BAC39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EDC6E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F55AD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AB0E1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849AC8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5F8D021A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F2C4810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0D5849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4BD16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ADE3C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08A82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26DB7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BE708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EE932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90F36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D75A6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B468B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2287B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BCE00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EB4C0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F859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443B1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9B76E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2E94A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099EB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1B8B0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B0971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A1B64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DBC3D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F4484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8672D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F1474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49259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34232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34FDA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F31CB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A1BC3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BDC5F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FB17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276F2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DF237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60B4A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FFEA8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D5E25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57EEA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6B637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ED3D48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740F9988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F968F17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DFC319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060A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C8CD0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E82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97E75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939D5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07380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FCE5F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0F1FE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46CAD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E0543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0CF34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DE482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82098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B5782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D0769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63798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3AA3C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AA2B2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5C4B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997D7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704E2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71E50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6D5C9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852B0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CF704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13F08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FF012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BD8A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148F2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C4ECB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B9F3A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C46EC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DBD6A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C7EF7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3A4D5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B5194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96C3F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E9473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35D799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7A6413D8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581EF45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4C4DD1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62AFF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04A2A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E1462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DEDD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A9FB2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146A1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3708A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5340F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FFED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0B0B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58F75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156C5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E9439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D3658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ACC2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7B5F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FD640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F263F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F0C56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D1EAB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274B3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7CA4A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C4FB8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F121C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8FB8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C61AD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FFCDB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83E71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45D9C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C0F23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863D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BC37A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AFF31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0E532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992B8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26C50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60D31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DF7E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A6B889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24096E3F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C5A437F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DDC4D0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4FDE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0D95B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608B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F92FF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B20E9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E78ED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6017A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78B6C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08472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9EAE1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8952B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361BD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D6717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CB360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E457B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06425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2C50F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BA8B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F548A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F1216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9A8A0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AE688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EC635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AC2D8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5BE9A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1FF32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BF00D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3FB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939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CF091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9C113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4D59B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77F9E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BA075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B7EC2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EB1DF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EA1E8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A1A33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FF591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400FF39A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8D724C8" w14:textId="77777777" w:rsidR="008571F0" w:rsidRPr="00216541" w:rsidRDefault="008571F0" w:rsidP="002F0425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10AAC17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1CD67B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</w:tbl>
    <w:p w14:paraId="3F012FEB" w14:textId="77777777" w:rsidR="008571F0" w:rsidRPr="007C3AAA" w:rsidRDefault="008571F0" w:rsidP="008571F0">
      <w:pPr>
        <w:rPr>
          <w:lang w:val="it-IT"/>
        </w:rPr>
      </w:pPr>
    </w:p>
    <w:p w14:paraId="2B98141A" w14:textId="77777777" w:rsidR="008571F0" w:rsidRPr="008571F0" w:rsidRDefault="008571F0" w:rsidP="008571F0"/>
    <w:p w14:paraId="7B39445B" w14:textId="77777777" w:rsidR="008571F0" w:rsidRPr="007C3AAA" w:rsidRDefault="008571F0" w:rsidP="008571F0">
      <w:pPr>
        <w:rPr>
          <w:lang w:val="it-IT"/>
        </w:rPr>
        <w:sectPr w:rsidR="008571F0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6853AECD" w14:textId="50115EAF" w:rsidR="008571F0" w:rsidRDefault="008571F0" w:rsidP="008571F0">
      <w:pPr>
        <w:rPr>
          <w:lang w:val="it-IT"/>
        </w:rPr>
      </w:pP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8571F0" w:rsidRPr="00216541" w14:paraId="04AB010D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D65EB3A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9FDFA7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7EA4B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2A3B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CFF1D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7D5B5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26B03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3E98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61CF8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62794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D47F5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2572D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B353D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A4E9C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A93C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7E1AF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E869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DE6CE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03D0A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68532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4A2F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97A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AE988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1EFE6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11F96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99AB4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4D7C5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A9025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CC3F9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B0583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3570C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4559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C5414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66012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47367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026D3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25CBD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09317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BCB8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0A0D8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B6B0D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</w:r>
            <w:proofErr w:type="spellStart"/>
            <w:r w:rsidRPr="00216541">
              <w:rPr>
                <w:b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8571F0" w:rsidRPr="00216541" w14:paraId="4394CCD9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F53F424" w14:textId="77777777" w:rsidR="008571F0" w:rsidRPr="00216541" w:rsidRDefault="008571F0" w:rsidP="002F0425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C9C73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B92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6F2AD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CB572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BD70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D4E92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02680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5E622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E7A12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1EE14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B49DB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13F95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1090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D3E82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EB44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D6EE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9A7E8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F3EF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3BF7D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A071A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34555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BA4C8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17EA0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9237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529D2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63532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7A00A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778EF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B5399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6FC3E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BB518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33955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F5EB2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AED0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4897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AD5E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7DBF6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240E1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3D22A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C67578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7CDCFE75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E838AA2" w14:textId="77777777" w:rsidR="008571F0" w:rsidRPr="00216541" w:rsidRDefault="008571F0" w:rsidP="002F0425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6A2E9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8AF4A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D7BC2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59DAB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28815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F5A3F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9F322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533D8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6C7BE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DAEDC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E05AA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2D2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5DA7F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00752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9A761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B20B6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6D4D1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32FB7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E5E01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2C6B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1E5E2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0DF75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D7DA1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78C3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2BC3B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014A1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83DD5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CF71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3D6C1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6927C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28645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9F713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8447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F78D7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B721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549DF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DF79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0E98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1B88F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61D9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23673EC0" w14:textId="77777777" w:rsidTr="002F042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51AB7E4" w14:textId="77777777" w:rsidR="008571F0" w:rsidRPr="00216541" w:rsidRDefault="008571F0" w:rsidP="002F0425">
            <w:pPr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D0D7EE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CAD61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583E63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2FF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51CC8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21670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79A87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41D1C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19774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1397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06EBF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82D9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1ABEA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118FC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C556E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A3A9B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B1D9F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03E3C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E46E7B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54D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F19DD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404F1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6077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F9DE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D55A9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01893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8FA7A9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3EE5A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3FDF57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BDB07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288D5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C32BF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87A185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03ABC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E0B3C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5E8B2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0D1C2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FECF5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6583D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37FA84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8571F0" w:rsidRPr="00216541" w14:paraId="0CE8E988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ADF23DE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D6FC68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1F07F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80BB0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94264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8E569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D2AB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7D518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AC883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BBB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1725A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0B716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0A1CB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C56F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A154A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39DF2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332D3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598FF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F49E1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60D9F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962F1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989FA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329D6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CCF49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614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31DCD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F3059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9E79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A66A1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41C7B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97372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2CC40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6995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A43E4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F5DFB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954D7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9DF7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8DCCA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F07A3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8D19C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523791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391736E6" w14:textId="77777777" w:rsidTr="002F042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E53C425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E98B30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1A045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2558C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C3FC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B6D16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8CA47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8EB56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D255E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37950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D1A4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56BB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C0EF4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A7E39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D3C4B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2D9F2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F87E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4CFEE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DB01C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DF71A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16F48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73A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F47F4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C35D7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E6AC6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70A80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EB391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F9D65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A076C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FACDA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B11DA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CC0F5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74B3B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1ED4F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DD762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0A8F4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26AFB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2EF58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8E799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DC44A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94221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00626F54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AA1DA57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E420BB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C7D8E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D8C79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6DFC7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7B50C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D78DB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642C4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044DC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27BF8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EC674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42ED9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A1180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24FAB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B36E0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913F8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3E622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492D2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95C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BCADE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67B8F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2F3A2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D728B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41B2F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BC0D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A0DAE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ACCF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964C5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C78C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B35BC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D43B6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F6D58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6A54F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4B498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15F5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C2900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1B273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BC534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4A78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2B0DB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8B9864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2228462D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B5588E9" w14:textId="77777777" w:rsidR="008571F0" w:rsidRPr="00216541" w:rsidRDefault="008571F0" w:rsidP="002F0425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B72309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BF89F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1DAD7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4800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15A0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E86AB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526E4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5C9EE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492EA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0A17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8F9E1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B17B6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D6FE9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F1FC9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730E0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ED399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C65D8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FE9C1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B72A5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DF715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0B0EF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4ABC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299F1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CA1FA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2C6C9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4F5F9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2B8D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49BE2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12061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8155B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C2E6E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215BC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CAA0A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326A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6F912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20DBB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8CA3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1E98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B7F80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6B3935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0BF13F31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E18F074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DCD969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17E44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9CFFB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0BB30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DFE46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49A9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03B39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0CFEA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91DD8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EC58D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9E17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EA66A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70AEE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F392A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4CE22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BA73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9B23B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B6ECA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2975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95C7E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2342E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9D80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707A8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19508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34245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61F67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81DA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D73A6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E8895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E9951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0A507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BD409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63C18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03A4B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D2F06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E474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E2871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64DAE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2E216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1C3B48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31E119CC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111EB5B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77ED08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11EBE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3231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B5984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F7F6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E6B72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0D4A3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E584F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AAEC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80DBB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79F53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C2055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54C9A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C9EC9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85D7D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B6000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2D3F0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D8BC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BF830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122FF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C78FD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E70FC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549D0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1A0D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88E64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5F12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313F1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4DE14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C7E95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4F56D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C364B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FB04C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F28F9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7BA37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BFA7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05152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0861A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785F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AE19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8AE4D8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6716BCF6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A77436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A2211E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16E14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CC55E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07555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625BE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6B75B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8FE96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FA4B9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33CA8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ECBC7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06CF8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49E5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4BA59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D0D0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8926E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6143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62EAC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D5E23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53E64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6995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24C2F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58785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0C753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F8DAB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EBEA1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7F2F3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43552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6A2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43E9F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4244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A015A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6A7B8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12EE0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42245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78CE0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84099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7141D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7E0B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73F5B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FA63A4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30707058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E5C1D47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EDC2CE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B4249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C79F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0ED82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876CF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D2CC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5BCCB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C8B2F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87642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1A40F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3B869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A8467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A4591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FA859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E4FC6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B4CF5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8426F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D76EB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BFBAB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6B2D7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B008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10D30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7D6B8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939AD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A756B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B6579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AFCA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CC0A8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BCD82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BD146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C585A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A4E1E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7C633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F81E0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A60BC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1F95F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C8B3B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A359E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BCFEB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C8549E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38BCE199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492A281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871141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C9F6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1C259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AA5F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1CB5B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74ED6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C5394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341C7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358EE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B7DCD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9F919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A1799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C27BF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B3C2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E7FD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DB9B1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D8E95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7B91D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9758B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32923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1FEA8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74E67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BAC15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9728F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0ADB0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8172F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25067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76B43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EB7A1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B6B5D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6AE6E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27FD3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28DDC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D1C04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C9AC6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E87C2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EFEAF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5D6C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DE64D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ECF7B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679B4F95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1278E9D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596E35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9B82C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F5CD4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D1490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EC685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6BABA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5A5B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2910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3957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58AAE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A02E4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1BA6D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DC728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22788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7620C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3DDB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EC84A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A9BAB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6D7D6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0168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1E2C7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9C93C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DDAB6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06840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03340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F052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5188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DB8D6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CB5F8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CE56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AA4E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B5C43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35E4D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840F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00A35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87EEA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DAEAD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FE4B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A70E1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FD348C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631F18B1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C48F2F3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59D3CB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2F8D5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4E911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21A9B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79142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06A58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09474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00EFD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FF1FD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766A2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D43B2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EE3C4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8B6C5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C781A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C57A7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F749A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D11DC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119A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F2609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FF51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1A5FB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D648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B73E3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DA0F8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92A88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5902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BD6FA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710B6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CFF91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93AC7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B30A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96936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A2496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E71D4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C233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BF9B5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B758C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D6CED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CB1A6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8C0AFA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08895905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B0330A4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46DE47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257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F469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8499B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0B34B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F3165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AD061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CF44D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90FDE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69E62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E5DF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57049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57585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E3D7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DE361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CD2E2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F567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541E9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2581A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EAFF5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527E2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D837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685C8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B2257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544D8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2FF5D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F7D86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4EAD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2104C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C1309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2ED9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0E1A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AE189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F3216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55CC4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8B9C4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F76F1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6DA5A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7847B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06407B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1F93F67A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828BE41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E17883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D2C16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52C1F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E8255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EDDAD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F2431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041FB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40C9C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8AAB0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CFA7B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233E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6F157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98490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37867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2E37A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1AEDB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F82A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E3A7A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A3254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DAFC4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0DDD1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730A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41DE7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0061B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B22F5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CF898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DBE73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422DC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E219D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06D11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0DDE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9D28A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2D6AA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62712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9B93D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83CBE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31BE6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6311D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078C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116B7B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013DDB6F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A6362DE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1D4892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9DB6D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7B451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177D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48666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8DC9C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818B1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2B28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69FC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BA55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B3394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9FD0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5C453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D822C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B9FC7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16229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3AB74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95FB4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4CBF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A2D83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4E9DD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AEAD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E140B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7C357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1C350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2A3D3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7BE06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5D368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0086D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42DF9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88A81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5DE2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47C5C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7A12E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3495B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6178C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646E6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CFB2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CD44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219577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6AA1EB02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D17EB52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AB72E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6392C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402E97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C30F6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C33FEA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BDF55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F78B5F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E9652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8DB3BC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90FF4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E9D692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D7156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15C87A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CCE1D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000DC9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1B1F8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794C73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AAA48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A75AC7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58B7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5A476A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699CE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BB4D30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11C66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BF65DF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7F140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72F7DB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F7ED3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95529B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2ECC5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562048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5014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41F67F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3969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D15EDD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52EF2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1AEA4E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F83E8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583A55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66C0FA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8571F0" w:rsidRPr="00216541" w14:paraId="57CDDCC2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0C1AE66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14C76D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78E72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47DDF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A3CC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9B143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6314A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1B93D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02BAA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BE761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C48AC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0BA50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C760C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D96F1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879E4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0947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DC5E6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1DEEE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3063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F1131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752C6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35FC6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200A9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42947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46D57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77816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AC4A7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B0E52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5519E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CEDCD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FA6FC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A013E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8EF5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73D08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147E2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394CB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4167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84FC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9671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441F5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07230F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31373D49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F9AD493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D9B39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CA82F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0E130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FD6F6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A6A2A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BB706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D524F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F8255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D865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D7D4F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117F9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5798F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93496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73544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74DE3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CD2B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ABC8C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42A3D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94E46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0BD16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C87B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A0A0D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47856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D6128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914F1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3BF8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26A0C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F23E1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43FB3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09ACD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39C7E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670C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11ABA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F22CC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DDB9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CCFF8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748EB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93582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A96BA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1944C1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1E1DEC64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F36DED5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70F510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4723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BE8318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B804C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9B8CE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79282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06166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6CDD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31861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AB1D5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90DC0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56FC4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19C92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4692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80F79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A7C20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CBAD1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BCDCD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7123D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97D2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C2E68F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3C7E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E9AFF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1104B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EE430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E7B5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1EDF5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6A2C6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36163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FE97D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14E48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8F264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CE7A2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F0A4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09B96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1B8BE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D3CA35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01153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96CCA6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E35B99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311BD812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D027F95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3E56D5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A17AE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F4BBE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D9213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DC6A2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E19AA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F7113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5C8AA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40056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1D21D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8A0AE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29100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597839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65F0B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D02CF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59D81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30A4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EE4B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48476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7D98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905F0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9AE46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1E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9FD54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C6477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B0299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38A11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89706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AB344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008AF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DFE80B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D5BE5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F31ED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F2E9C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FF8907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38B68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FED0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F4189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60B29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EB06B9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65288E35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43CF313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145CCC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CE0D4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E0BAA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659E4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756B60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A4FF1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DAFE8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4685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031C2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5CFD6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73544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760B07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91EB73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0287C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20820A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2986C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25907C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24C46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9092A4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567FF6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77C6C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12766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55DFCE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77C24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4A23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AFE6F5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3C09B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4D7A9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5974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6A3CA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A526FD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D56F5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1DDFC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1EE0E3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6272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38CFF9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8F3DE7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46947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BA995B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09A291F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65B8ABEF" w14:textId="77777777" w:rsidTr="002F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FE48282" w14:textId="77777777" w:rsidR="008571F0" w:rsidRPr="00216541" w:rsidRDefault="008571F0" w:rsidP="002F042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C6FADB6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7FBF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399B8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F71DD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900880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A2C87B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1D01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C86E5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3E396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DF66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534F5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16DE9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65627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7EC6B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996A3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8D7C4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E4982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AD5E58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091175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EFBE4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6263C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99E064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425123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FB2B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E8BC6D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916B2E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9856C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10658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1428CA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6D961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2C4FF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EC34A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D4948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E11BBC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F1C732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73C971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03CCB1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D07792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87EAA4" w14:textId="77777777" w:rsidR="008571F0" w:rsidRPr="00216541" w:rsidRDefault="008571F0" w:rsidP="002F042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B415DD0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8571F0" w:rsidRPr="00216541" w14:paraId="46A023FF" w14:textId="77777777" w:rsidTr="002F042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8A8D294" w14:textId="77777777" w:rsidR="008571F0" w:rsidRPr="00216541" w:rsidRDefault="008571F0" w:rsidP="002F0425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7FA36109" w14:textId="77777777" w:rsidR="008571F0" w:rsidRPr="00216541" w:rsidRDefault="008571F0" w:rsidP="002F042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9CE9E6A" w14:textId="77777777" w:rsidR="008571F0" w:rsidRPr="00216541" w:rsidRDefault="008571F0" w:rsidP="002F042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</w:tbl>
    <w:p w14:paraId="0891BF2A" w14:textId="77777777" w:rsidR="008571F0" w:rsidRPr="007C3AAA" w:rsidRDefault="008571F0" w:rsidP="008571F0">
      <w:pPr>
        <w:rPr>
          <w:lang w:val="it-IT"/>
        </w:rPr>
      </w:pPr>
    </w:p>
    <w:p w14:paraId="5A5F5359" w14:textId="77777777" w:rsidR="008571F0" w:rsidRPr="008571F0" w:rsidRDefault="008571F0" w:rsidP="008571F0"/>
    <w:p w14:paraId="75FEAC77" w14:textId="77777777" w:rsidR="00C70C7E" w:rsidRPr="008571F0" w:rsidRDefault="00C70C7E" w:rsidP="008571F0"/>
    <w:sectPr w:rsidR="00C70C7E" w:rsidRPr="008571F0" w:rsidSect="00CB12BF">
      <w:headerReference w:type="default" r:id="rId10"/>
      <w:footerReference w:type="even" r:id="rId11"/>
      <w:footerReference w:type="default" r:id="rId12"/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B7F00" w14:textId="77777777" w:rsidR="003A31D4" w:rsidRDefault="003A31D4" w:rsidP="00B7466F">
      <w:r>
        <w:separator/>
      </w:r>
    </w:p>
  </w:endnote>
  <w:endnote w:type="continuationSeparator" w:id="0">
    <w:p w14:paraId="088005A2" w14:textId="77777777" w:rsidR="003A31D4" w:rsidRDefault="003A31D4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A3311" w14:textId="77777777" w:rsidR="008571F0" w:rsidRDefault="008571F0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D85FB04" w14:textId="77777777" w:rsidR="008571F0" w:rsidRDefault="008571F0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1161" w14:textId="77777777" w:rsidR="008571F0" w:rsidRDefault="008571F0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CA106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7DA5D76" w14:textId="77777777" w:rsidR="00216541" w:rsidRDefault="00216541" w:rsidP="004F52ED">
    <w:pPr>
      <w:pStyle w:val="Pidipagina"/>
      <w:ind w:right="360"/>
    </w:pPr>
  </w:p>
  <w:p w14:paraId="3F40627E" w14:textId="77777777" w:rsidR="00000000" w:rsidRDefault="003A31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EFC7E" w14:textId="77777777" w:rsidR="00216541" w:rsidRDefault="00216541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220C7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0939698F" w14:textId="77777777" w:rsidR="00000000" w:rsidRDefault="003A31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1E8E7" w14:textId="77777777" w:rsidR="003A31D4" w:rsidRDefault="003A31D4" w:rsidP="00B7466F">
      <w:r>
        <w:separator/>
      </w:r>
    </w:p>
  </w:footnote>
  <w:footnote w:type="continuationSeparator" w:id="0">
    <w:p w14:paraId="1CA222D4" w14:textId="77777777" w:rsidR="003A31D4" w:rsidRDefault="003A31D4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436BD" w14:textId="77777777" w:rsidR="008571F0" w:rsidRPr="008571F0" w:rsidRDefault="008571F0" w:rsidP="008571F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rFonts w:ascii="Verdana" w:hAnsi="Verdana"/>
        <w:noProof/>
        <w:sz w:val="28"/>
        <w:szCs w:val="28"/>
        <w:lang w:val="it-IT" w:eastAsia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EA942F6" wp14:editId="6E7AD026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B882F" w14:textId="77777777" w:rsidR="008571F0" w:rsidRPr="005313C9" w:rsidRDefault="008571F0" w:rsidP="008571F0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942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Mwaf7SkCAABPBAAADgAAAAAAAAAAAAAAAAAuAgAAZHJz&#10;L2Uyb0RvYy54bWxQSwECLQAUAAYACAAAACEAt4d5+OEAAAALAQAADwAAAAAAAAAAAAAAAACDBAAA&#10;ZHJzL2Rvd25yZXYueG1sUEsFBgAAAAAEAAQA8wAAAJEFAAAAAA==&#10;">
              <v:textbox>
                <w:txbxContent>
                  <w:p w14:paraId="235B882F" w14:textId="77777777" w:rsidR="008571F0" w:rsidRPr="005313C9" w:rsidRDefault="008571F0" w:rsidP="008571F0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GIGASUPERTEMPLATE NON FARLI A MANO</w:t>
    </w:r>
  </w:p>
  <w:p w14:paraId="3034A4F6" w14:textId="77777777" w:rsidR="008571F0" w:rsidRPr="008571F0" w:rsidRDefault="008571F0" w:rsidP="008571F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lang w:val="it-IT"/>
      </w:rPr>
      <w:t xml:space="preserve">Template epico per i tuoi </w:t>
    </w:r>
    <w:proofErr w:type="spellStart"/>
    <w:r>
      <w:rPr>
        <w:lang w:val="it-IT"/>
      </w:rPr>
      <w:t>speedup</w:t>
    </w:r>
    <w:proofErr w:type="spellEnd"/>
  </w:p>
  <w:p w14:paraId="004F9C71" w14:textId="77777777" w:rsidR="008571F0" w:rsidRPr="008571F0" w:rsidRDefault="008571F0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BC01C" w14:textId="45C4D87B" w:rsidR="008571F0" w:rsidRPr="008571F0" w:rsidRDefault="00216541" w:rsidP="008571F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rFonts w:ascii="Verdana" w:hAnsi="Verdana"/>
        <w:noProof/>
        <w:sz w:val="28"/>
        <w:szCs w:val="28"/>
        <w:lang w:val="it-IT" w:eastAsia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F69109C" wp14:editId="7CAF35AB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D53CD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69109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1pt;margin-top:-3.5pt;width:39.55pt;height:25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crKwIAAFY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">
              <v:textbox>
                <w:txbxContent>
                  <w:p w14:paraId="160D53CD" w14:textId="77777777"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571F0">
      <w:rPr>
        <w:rFonts w:ascii="Verdana" w:hAnsi="Verdana"/>
        <w:noProof/>
        <w:sz w:val="28"/>
        <w:szCs w:val="28"/>
        <w:lang w:val="it-IT" w:eastAsia="it-IT"/>
      </w:rPr>
      <w:t>GIGASUPERTEMPLATE NON FARLI A MANO</w:t>
    </w:r>
  </w:p>
  <w:p w14:paraId="031CDD58" w14:textId="5DE1C92F" w:rsidR="00216541" w:rsidRPr="008571F0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8571F0">
      <w:rPr>
        <w:lang w:val="it-IT"/>
      </w:rPr>
      <w:t xml:space="preserve">Template epico per i tuoi </w:t>
    </w:r>
    <w:proofErr w:type="spellStart"/>
    <w:r w:rsidR="008571F0">
      <w:rPr>
        <w:lang w:val="it-IT"/>
      </w:rPr>
      <w:t>speedup</w:t>
    </w:r>
    <w:proofErr w:type="spellEnd"/>
  </w:p>
  <w:p w14:paraId="05643657" w14:textId="77777777" w:rsidR="00216541" w:rsidRPr="008571F0" w:rsidRDefault="00216541">
    <w:pPr>
      <w:pStyle w:val="Intestazione"/>
      <w:rPr>
        <w:lang w:val="it-IT"/>
      </w:rPr>
    </w:pPr>
  </w:p>
  <w:p w14:paraId="70855204" w14:textId="77777777" w:rsidR="00000000" w:rsidRPr="008571F0" w:rsidRDefault="003A31D4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55C66"/>
    <w:rsid w:val="000647AC"/>
    <w:rsid w:val="000D7A12"/>
    <w:rsid w:val="001259DA"/>
    <w:rsid w:val="00132E84"/>
    <w:rsid w:val="00136919"/>
    <w:rsid w:val="00156D65"/>
    <w:rsid w:val="001D4746"/>
    <w:rsid w:val="00207552"/>
    <w:rsid w:val="002134B1"/>
    <w:rsid w:val="002148B6"/>
    <w:rsid w:val="00216541"/>
    <w:rsid w:val="002228B7"/>
    <w:rsid w:val="002924AD"/>
    <w:rsid w:val="002A0196"/>
    <w:rsid w:val="002A704D"/>
    <w:rsid w:val="002B1FE7"/>
    <w:rsid w:val="002E43D4"/>
    <w:rsid w:val="002F4464"/>
    <w:rsid w:val="003053B1"/>
    <w:rsid w:val="00321374"/>
    <w:rsid w:val="00344DDE"/>
    <w:rsid w:val="0035763C"/>
    <w:rsid w:val="003A31D4"/>
    <w:rsid w:val="00404EE7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2F74"/>
    <w:rsid w:val="004F52ED"/>
    <w:rsid w:val="005313C9"/>
    <w:rsid w:val="005342EF"/>
    <w:rsid w:val="00551D2E"/>
    <w:rsid w:val="005805F2"/>
    <w:rsid w:val="005A41C2"/>
    <w:rsid w:val="005B27BB"/>
    <w:rsid w:val="005D5B2C"/>
    <w:rsid w:val="005E3BB9"/>
    <w:rsid w:val="005F2DB0"/>
    <w:rsid w:val="00601C7C"/>
    <w:rsid w:val="006602F5"/>
    <w:rsid w:val="006800DE"/>
    <w:rsid w:val="006A61FC"/>
    <w:rsid w:val="006C5007"/>
    <w:rsid w:val="006C6324"/>
    <w:rsid w:val="006D105B"/>
    <w:rsid w:val="006D50AE"/>
    <w:rsid w:val="006F341A"/>
    <w:rsid w:val="007117EC"/>
    <w:rsid w:val="00733987"/>
    <w:rsid w:val="00735BB9"/>
    <w:rsid w:val="0074300A"/>
    <w:rsid w:val="00755612"/>
    <w:rsid w:val="00757D80"/>
    <w:rsid w:val="00775DAD"/>
    <w:rsid w:val="007C3AAA"/>
    <w:rsid w:val="007C4B6E"/>
    <w:rsid w:val="007E5F25"/>
    <w:rsid w:val="008571F0"/>
    <w:rsid w:val="0086343E"/>
    <w:rsid w:val="00885DCA"/>
    <w:rsid w:val="00902E80"/>
    <w:rsid w:val="009141B4"/>
    <w:rsid w:val="00922B44"/>
    <w:rsid w:val="00955733"/>
    <w:rsid w:val="00995A30"/>
    <w:rsid w:val="009B7D03"/>
    <w:rsid w:val="009D59ED"/>
    <w:rsid w:val="00A61060"/>
    <w:rsid w:val="00A90C76"/>
    <w:rsid w:val="00AA6F98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BF5F00"/>
    <w:rsid w:val="00C504D8"/>
    <w:rsid w:val="00C70C7E"/>
    <w:rsid w:val="00C808C0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632A3"/>
    <w:rsid w:val="00E62E3D"/>
    <w:rsid w:val="00ED6E6F"/>
    <w:rsid w:val="00F220C7"/>
    <w:rsid w:val="00F40DA8"/>
    <w:rsid w:val="00F44E2B"/>
    <w:rsid w:val="00F51891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9A7BC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LISCIANDRELLO MATTIA</cp:lastModifiedBy>
  <cp:revision>2</cp:revision>
  <cp:lastPrinted>2020-10-20T05:16:00Z</cp:lastPrinted>
  <dcterms:created xsi:type="dcterms:W3CDTF">2020-10-22T15:33:00Z</dcterms:created>
  <dcterms:modified xsi:type="dcterms:W3CDTF">2020-10-22T15:33:00Z</dcterms:modified>
</cp:coreProperties>
</file>